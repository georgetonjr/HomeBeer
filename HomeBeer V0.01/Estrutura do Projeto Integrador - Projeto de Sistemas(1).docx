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1D05" w:rsidRPr="006E1D05" w:rsidRDefault="006E1D05" w:rsidP="006E1D05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1º ALUNO&gt;</w:t>
      </w:r>
    </w:p>
    <w:p w:rsidR="006E1D05" w:rsidRPr="006E1D05" w:rsidRDefault="006E1D05" w:rsidP="006E1D05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2º ALUNO&gt;</w:t>
      </w:r>
    </w:p>
    <w:p w:rsidR="006E1D05" w:rsidRPr="006E1D05" w:rsidRDefault="006E1D05" w:rsidP="006E1D05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3º ALUNO&gt;</w:t>
      </w:r>
    </w:p>
    <w:p w:rsidR="006E1D05" w:rsidRPr="006E1D05" w:rsidRDefault="006E1D05" w:rsidP="006E1D05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3º ALUNO&gt;</w:t>
      </w:r>
    </w:p>
    <w:p w:rsidR="00B422BA" w:rsidRDefault="00B422BA">
      <w:pPr>
        <w:rPr>
          <w:rFonts w:cs="Arial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Pr="006E1D05" w:rsidRDefault="00363F98" w:rsidP="00363F98">
      <w:pPr>
        <w:pStyle w:val="Ttulo"/>
        <w:rPr>
          <w:color w:val="0070C0"/>
        </w:rPr>
      </w:pPr>
      <w:r w:rsidRPr="006E1D05">
        <w:rPr>
          <w:color w:val="0070C0"/>
        </w:rPr>
        <w:t>&lt;Título&gt;</w:t>
      </w: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  <w:bookmarkStart w:id="0" w:name="_GoBack"/>
      <w:bookmarkEnd w:id="0"/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  <w:r>
        <w:rPr>
          <w:rFonts w:cs="Arial"/>
          <w:b w:val="0"/>
          <w:bCs w:val="0"/>
          <w:sz w:val="24"/>
        </w:rPr>
        <w:t>BRASÍLIA, DF</w:t>
      </w:r>
    </w:p>
    <w:p w:rsidR="00AF7195" w:rsidRPr="006E1D05" w:rsidRDefault="006E1D05">
      <w:pPr>
        <w:pStyle w:val="Corpodetexto"/>
        <w:spacing w:line="100" w:lineRule="atLeast"/>
        <w:rPr>
          <w:rFonts w:cs="Arial"/>
          <w:b w:val="0"/>
          <w:bCs w:val="0"/>
          <w:color w:val="0070C0"/>
          <w:sz w:val="24"/>
        </w:rPr>
      </w:pPr>
      <w:r w:rsidRPr="006E1D05">
        <w:rPr>
          <w:rFonts w:cs="Arial"/>
          <w:b w:val="0"/>
          <w:bCs w:val="0"/>
          <w:color w:val="0070C0"/>
          <w:sz w:val="24"/>
        </w:rPr>
        <w:t>&lt;ano corrente&gt;</w:t>
      </w:r>
    </w:p>
    <w:p w:rsidR="00363F98" w:rsidRPr="006E1D05" w:rsidRDefault="00AF7195" w:rsidP="00AF7195">
      <w:pPr>
        <w:jc w:val="center"/>
        <w:rPr>
          <w:rFonts w:cs="Arial"/>
          <w:color w:val="0070C0"/>
        </w:rPr>
      </w:pPr>
      <w:r>
        <w:rPr>
          <w:rFonts w:cs="Arial"/>
          <w:b/>
          <w:bCs/>
        </w:rPr>
        <w:br w:type="page"/>
      </w:r>
      <w:r w:rsidR="006E1D05" w:rsidRPr="006E1D05">
        <w:rPr>
          <w:rFonts w:cs="Arial"/>
          <w:color w:val="0070C0"/>
        </w:rPr>
        <w:lastRenderedPageBreak/>
        <w:t>&lt;</w:t>
      </w:r>
      <w:r w:rsidR="00363F98" w:rsidRPr="006E1D05">
        <w:rPr>
          <w:rFonts w:cs="Arial"/>
          <w:color w:val="0070C0"/>
        </w:rPr>
        <w:t>CPD e NOME COMPLETO 1º ALUNO</w:t>
      </w:r>
      <w:r w:rsidR="006E1D05" w:rsidRPr="006E1D05">
        <w:rPr>
          <w:rFonts w:cs="Arial"/>
          <w:color w:val="0070C0"/>
        </w:rPr>
        <w:t>&gt;</w:t>
      </w:r>
    </w:p>
    <w:p w:rsidR="00363F98" w:rsidRPr="006E1D05" w:rsidRDefault="006E1D05" w:rsidP="00363F98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2º ALUNO&gt;</w:t>
      </w:r>
    </w:p>
    <w:p w:rsidR="00363F98" w:rsidRPr="006E1D05" w:rsidRDefault="006E1D05" w:rsidP="00363F98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</w:t>
      </w:r>
      <w:r w:rsidR="00363F98" w:rsidRPr="006E1D05">
        <w:rPr>
          <w:rFonts w:cs="Arial"/>
          <w:color w:val="0070C0"/>
        </w:rPr>
        <w:t>CPD e NOME COMPLETO 3º ALUNO</w:t>
      </w:r>
      <w:r w:rsidRPr="006E1D05">
        <w:rPr>
          <w:rFonts w:cs="Arial"/>
          <w:color w:val="0070C0"/>
        </w:rPr>
        <w:t>&gt;</w:t>
      </w:r>
    </w:p>
    <w:p w:rsidR="00363F98" w:rsidRPr="006E1D05" w:rsidRDefault="006E1D05" w:rsidP="00363F98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</w:t>
      </w:r>
      <w:r w:rsidR="00363F98" w:rsidRPr="006E1D05">
        <w:rPr>
          <w:rFonts w:cs="Arial"/>
          <w:color w:val="0070C0"/>
        </w:rPr>
        <w:t>CPD e NOME COMPLETO 3º ALUNO</w:t>
      </w:r>
      <w:r w:rsidRPr="006E1D05">
        <w:rPr>
          <w:rFonts w:cs="Arial"/>
          <w:color w:val="0070C0"/>
        </w:rPr>
        <w:t>&gt;</w:t>
      </w:r>
    </w:p>
    <w:p w:rsidR="00B422BA" w:rsidRDefault="00B422BA">
      <w:pPr>
        <w:jc w:val="center"/>
        <w:rPr>
          <w:rFonts w:cs="Arial"/>
          <w:sz w:val="28"/>
        </w:rPr>
      </w:pPr>
    </w:p>
    <w:p w:rsidR="00B422BA" w:rsidRDefault="00B422BA">
      <w:pPr>
        <w:jc w:val="center"/>
        <w:rPr>
          <w:rFonts w:cs="Arial"/>
          <w:sz w:val="28"/>
        </w:rPr>
      </w:pPr>
    </w:p>
    <w:p w:rsidR="00B422BA" w:rsidRDefault="00B422BA">
      <w:pPr>
        <w:jc w:val="center"/>
        <w:rPr>
          <w:rFonts w:cs="Arial"/>
        </w:rPr>
      </w:pPr>
    </w:p>
    <w:p w:rsidR="00B422BA" w:rsidRDefault="00B422BA">
      <w:pPr>
        <w:jc w:val="center"/>
        <w:rPr>
          <w:rFonts w:cs="Arial"/>
        </w:rPr>
      </w:pPr>
    </w:p>
    <w:p w:rsidR="00B422BA" w:rsidRDefault="00B422BA">
      <w:pPr>
        <w:jc w:val="center"/>
        <w:rPr>
          <w:rFonts w:cs="Arial"/>
        </w:rPr>
      </w:pPr>
    </w:p>
    <w:p w:rsidR="00B422BA" w:rsidRPr="006F0B9A" w:rsidRDefault="00363F98" w:rsidP="00363F98">
      <w:pPr>
        <w:pStyle w:val="Ttulo"/>
      </w:pPr>
      <w:r w:rsidRPr="006F0B9A">
        <w:t>&lt;Título&gt;</w:t>
      </w:r>
    </w:p>
    <w:p w:rsidR="00363F98" w:rsidRDefault="00363F98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  <w:r>
        <w:rPr>
          <w:rFonts w:cs="Arial"/>
          <w:b w:val="0"/>
          <w:bCs w:val="0"/>
          <w:sz w:val="24"/>
        </w:rPr>
        <w:t>Projeto da disciplina Projeto Integrador: Projeto de Sistemas (UML), do Centro Universitário Unieuro, de Brasília, DF.</w:t>
      </w:r>
    </w:p>
    <w:p w:rsidR="00B422BA" w:rsidRDefault="00B422BA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363F98" w:rsidRDefault="00363F98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  <w:r>
        <w:rPr>
          <w:rFonts w:cs="Arial"/>
          <w:b w:val="0"/>
          <w:bCs w:val="0"/>
          <w:sz w:val="24"/>
        </w:rPr>
        <w:t>BRASÍLIA, DF</w:t>
      </w:r>
    </w:p>
    <w:p w:rsidR="006E1D05" w:rsidRPr="006E1D05" w:rsidRDefault="006E1D05" w:rsidP="00363F98">
      <w:pPr>
        <w:jc w:val="center"/>
        <w:rPr>
          <w:rFonts w:cs="Arial"/>
          <w:bCs/>
          <w:color w:val="0070C0"/>
        </w:rPr>
      </w:pPr>
      <w:r w:rsidRPr="006E1D05">
        <w:rPr>
          <w:rFonts w:cs="Arial"/>
          <w:bCs/>
          <w:color w:val="0070C0"/>
        </w:rPr>
        <w:t>&lt;ano corrente&gt;</w:t>
      </w:r>
    </w:p>
    <w:p w:rsidR="00D9025A" w:rsidRPr="006E1D05" w:rsidRDefault="00363F98" w:rsidP="00D9025A">
      <w:pPr>
        <w:jc w:val="center"/>
        <w:rPr>
          <w:rFonts w:cs="Arial"/>
          <w:color w:val="0070C0"/>
        </w:rPr>
      </w:pPr>
      <w:r>
        <w:rPr>
          <w:rFonts w:cs="Arial"/>
          <w:b/>
          <w:bCs/>
        </w:rPr>
        <w:br w:type="page"/>
      </w:r>
      <w:r w:rsidR="00D9025A" w:rsidRPr="006E1D05">
        <w:rPr>
          <w:rFonts w:cs="Arial"/>
          <w:color w:val="0070C0"/>
        </w:rPr>
        <w:lastRenderedPageBreak/>
        <w:t>&lt;CPD e NOME COMPLETO 1º ALUNO&gt;</w:t>
      </w:r>
    </w:p>
    <w:p w:rsidR="00D9025A" w:rsidRPr="006E1D05" w:rsidRDefault="00D9025A" w:rsidP="00D9025A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2º ALUNO&gt;</w:t>
      </w:r>
    </w:p>
    <w:p w:rsidR="00D9025A" w:rsidRPr="006E1D05" w:rsidRDefault="00D9025A" w:rsidP="00D9025A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3º ALUNO&gt;</w:t>
      </w:r>
    </w:p>
    <w:p w:rsidR="00D9025A" w:rsidRPr="006E1D05" w:rsidRDefault="00D9025A" w:rsidP="00D9025A">
      <w:pPr>
        <w:jc w:val="center"/>
        <w:rPr>
          <w:rFonts w:cs="Arial"/>
          <w:color w:val="0070C0"/>
        </w:rPr>
      </w:pPr>
      <w:r w:rsidRPr="006E1D05">
        <w:rPr>
          <w:rFonts w:cs="Arial"/>
          <w:color w:val="0070C0"/>
        </w:rPr>
        <w:t>&lt;CPD e NOME COMPLETO 3º ALUNO&gt;</w:t>
      </w:r>
    </w:p>
    <w:p w:rsidR="00363F98" w:rsidRDefault="00363F98" w:rsidP="00D9025A">
      <w:pPr>
        <w:jc w:val="center"/>
        <w:rPr>
          <w:rFonts w:cs="Arial"/>
          <w:color w:val="000000"/>
          <w:sz w:val="36"/>
          <w:szCs w:val="36"/>
        </w:rPr>
      </w:pPr>
    </w:p>
    <w:p w:rsidR="00363F98" w:rsidRDefault="00363F98" w:rsidP="00363F98">
      <w:pPr>
        <w:pStyle w:val="Corpodetexto"/>
        <w:spacing w:line="100" w:lineRule="atLeast"/>
        <w:rPr>
          <w:rFonts w:cs="Arial"/>
          <w:color w:val="000000"/>
          <w:sz w:val="36"/>
          <w:szCs w:val="36"/>
        </w:rPr>
      </w:pPr>
    </w:p>
    <w:p w:rsidR="00363F98" w:rsidRDefault="00363F98" w:rsidP="00363F98">
      <w:pPr>
        <w:pStyle w:val="Corpodetexto"/>
        <w:spacing w:line="100" w:lineRule="atLeast"/>
        <w:rPr>
          <w:rFonts w:cs="Arial"/>
          <w:color w:val="000000"/>
          <w:sz w:val="36"/>
          <w:szCs w:val="36"/>
        </w:rPr>
      </w:pPr>
    </w:p>
    <w:p w:rsidR="00363F98" w:rsidRPr="006F0B9A" w:rsidRDefault="00363F98" w:rsidP="00363F98">
      <w:pPr>
        <w:pStyle w:val="Ttulo"/>
      </w:pPr>
      <w:r w:rsidRPr="006F0B9A">
        <w:t>&lt;Título&gt;</w:t>
      </w: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z w:val="20"/>
          <w:szCs w:val="20"/>
        </w:rPr>
      </w:pPr>
      <w:r>
        <w:rPr>
          <w:b/>
          <w:bCs/>
          <w:spacing w:val="-15"/>
        </w:rPr>
        <w:t>BANCA EXAMINADORA - APROVADO POR:</w:t>
      </w:r>
    </w:p>
    <w:p w:rsidR="00B422BA" w:rsidRDefault="00B422BA">
      <w:pPr>
        <w:autoSpaceDE w:val="0"/>
        <w:rPr>
          <w:rFonts w:cs="Arial"/>
          <w:sz w:val="20"/>
          <w:szCs w:val="20"/>
        </w:rPr>
      </w:pP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</w:pPr>
      <w:r>
        <w:rPr>
          <w:spacing w:val="-15"/>
        </w:rPr>
        <w:t>__________________________________________</w:t>
      </w:r>
    </w:p>
    <w:p w:rsidR="00B422BA" w:rsidRDefault="00691D7F">
      <w:pPr>
        <w:pStyle w:val="Naturezadotrabalho"/>
        <w:spacing w:line="100" w:lineRule="atLeast"/>
        <w:ind w:left="0"/>
        <w:jc w:val="center"/>
      </w:pPr>
      <w:r>
        <w:t>&lt;titulação e nome &gt;</w:t>
      </w: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pacing w:val="-15"/>
        </w:rPr>
      </w:pPr>
      <w:r>
        <w:t>Centro Universitário Unieuro, DF</w:t>
      </w: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pacing w:val="-15"/>
        </w:rPr>
      </w:pP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</w:pPr>
      <w:r>
        <w:rPr>
          <w:spacing w:val="-15"/>
        </w:rPr>
        <w:t>__________________________________________</w:t>
      </w:r>
    </w:p>
    <w:p w:rsidR="00691D7F" w:rsidRDefault="00691D7F" w:rsidP="00691D7F">
      <w:pPr>
        <w:pStyle w:val="Naturezadotrabalho"/>
        <w:spacing w:line="100" w:lineRule="atLeast"/>
        <w:ind w:left="0"/>
        <w:jc w:val="center"/>
      </w:pPr>
      <w:r>
        <w:t>&lt;titulação e nome&gt;</w:t>
      </w:r>
    </w:p>
    <w:p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</w:pPr>
      <w:r>
        <w:t>Centro Universitário Unieuro, DF</w:t>
      </w:r>
    </w:p>
    <w:p w:rsidR="00B422BA" w:rsidRDefault="00B422BA">
      <w:pPr>
        <w:pStyle w:val="Naturezadotrabalho"/>
        <w:spacing w:line="360" w:lineRule="auto"/>
        <w:ind w:left="0"/>
        <w:jc w:val="right"/>
      </w:pPr>
    </w:p>
    <w:p w:rsidR="00363F98" w:rsidRDefault="00363F98">
      <w:pPr>
        <w:pStyle w:val="Naturezadotrabalho"/>
        <w:spacing w:line="360" w:lineRule="auto"/>
        <w:ind w:left="0"/>
        <w:jc w:val="right"/>
      </w:pPr>
    </w:p>
    <w:p w:rsidR="00AF7195" w:rsidRDefault="00B422BA">
      <w:pPr>
        <w:pStyle w:val="Naturezadotrabalho"/>
        <w:spacing w:line="360" w:lineRule="auto"/>
        <w:ind w:left="0"/>
        <w:jc w:val="center"/>
      </w:pPr>
      <w:r>
        <w:t>Brasília, DF</w:t>
      </w:r>
    </w:p>
    <w:p w:rsidR="00363F98" w:rsidRDefault="006E1D05">
      <w:pPr>
        <w:pStyle w:val="Naturezadotrabalho"/>
        <w:spacing w:line="360" w:lineRule="auto"/>
        <w:ind w:left="0"/>
        <w:jc w:val="center"/>
      </w:pPr>
      <w:r>
        <w:t>&lt;</w:t>
      </w:r>
      <w:r w:rsidRPr="006E1D05">
        <w:rPr>
          <w:color w:val="0070C0"/>
        </w:rPr>
        <w:t>ano corrente</w:t>
      </w:r>
      <w:r>
        <w:t>&gt;</w:t>
      </w:r>
    </w:p>
    <w:p w:rsidR="00B422BA" w:rsidRDefault="00363F98" w:rsidP="005337D7">
      <w:pPr>
        <w:pStyle w:val="TtuloPr-texto"/>
        <w:rPr>
          <w:color w:val="000000"/>
        </w:rPr>
      </w:pPr>
      <w:r>
        <w:br w:type="page"/>
      </w:r>
      <w:r w:rsidR="00B422BA">
        <w:lastRenderedPageBreak/>
        <w:t>RESUMO</w:t>
      </w:r>
    </w:p>
    <w:p w:rsidR="00B422BA" w:rsidRPr="00D9025A" w:rsidRDefault="005337D7" w:rsidP="005337D7">
      <w:pPr>
        <w:rPr>
          <w:color w:val="0070C0"/>
        </w:rPr>
      </w:pPr>
      <w:r w:rsidRPr="00D9025A">
        <w:rPr>
          <w:color w:val="0070C0"/>
        </w:rPr>
        <w:t>&lt;</w:t>
      </w:r>
      <w:r w:rsidR="00D9025A">
        <w:rPr>
          <w:color w:val="0070C0"/>
        </w:rPr>
        <w:t xml:space="preserve">Estilo: Normal. </w:t>
      </w:r>
      <w:r w:rsidRPr="00D9025A">
        <w:rPr>
          <w:color w:val="0070C0"/>
        </w:rPr>
        <w:t>Resumo do trabalho&gt;</w:t>
      </w:r>
    </w:p>
    <w:p w:rsidR="00B422BA" w:rsidRDefault="00B422BA" w:rsidP="005337D7">
      <w:pPr>
        <w:rPr>
          <w:b/>
          <w:color w:val="000000"/>
        </w:rPr>
      </w:pPr>
      <w:r>
        <w:t>Palavras-chaves:</w:t>
      </w:r>
      <w:r w:rsidR="005337D7">
        <w:t xml:space="preserve"> </w:t>
      </w:r>
      <w:r w:rsidR="00D9025A" w:rsidRPr="00D9025A">
        <w:rPr>
          <w:color w:val="0070C0"/>
        </w:rPr>
        <w:t>&lt;enumerar de 3 a 5 palavras que representem elementos semãnticos essenciais do trabalho&gt;</w:t>
      </w:r>
      <w:r w:rsidRPr="00D9025A">
        <w:rPr>
          <w:color w:val="0070C0"/>
        </w:rPr>
        <w:t>.</w:t>
      </w:r>
    </w:p>
    <w:p w:rsidR="00AF7195" w:rsidRDefault="005337D7" w:rsidP="005337D7">
      <w:pPr>
        <w:pStyle w:val="TtuloPr-texto"/>
      </w:pPr>
      <w:r>
        <w:rPr>
          <w:bCs/>
          <w:color w:val="000000"/>
        </w:rPr>
        <w:br w:type="page"/>
      </w:r>
      <w:r w:rsidR="00B422BA">
        <w:lastRenderedPageBreak/>
        <w:t>LISTA DE FIGURAS</w:t>
      </w:r>
    </w:p>
    <w:p w:rsidR="00F947BC" w:rsidRPr="002762F1" w:rsidRDefault="00F947BC" w:rsidP="005337D7">
      <w:pPr>
        <w:pStyle w:val="TtuloPr-texto"/>
        <w:rPr>
          <w:b w:val="0"/>
          <w:color w:val="0070C0"/>
        </w:rPr>
      </w:pPr>
      <w:r w:rsidRPr="002762F1">
        <w:rPr>
          <w:b w:val="0"/>
          <w:color w:val="0070C0"/>
        </w:rPr>
        <w:t>&lt;Inserir índice de figuras&gt;</w:t>
      </w:r>
    </w:p>
    <w:p w:rsidR="00B422BA" w:rsidRDefault="00AF7195" w:rsidP="005337D7">
      <w:pPr>
        <w:pStyle w:val="TtuloPr-texto"/>
      </w:pPr>
      <w:r>
        <w:br w:type="page"/>
      </w:r>
      <w:r w:rsidR="00B422BA">
        <w:lastRenderedPageBreak/>
        <w:t>LISTA DE ABREVIATURAS E SIGLAS</w:t>
      </w:r>
    </w:p>
    <w:p w:rsidR="002762F1" w:rsidRPr="002762F1" w:rsidRDefault="002762F1" w:rsidP="005337D7">
      <w:pPr>
        <w:pStyle w:val="TtuloPr-texto"/>
        <w:rPr>
          <w:b w:val="0"/>
          <w:color w:val="0070C0"/>
        </w:rPr>
      </w:pPr>
      <w:r w:rsidRPr="002762F1">
        <w:rPr>
          <w:b w:val="0"/>
          <w:color w:val="0070C0"/>
        </w:rPr>
        <w:t>&lt;</w:t>
      </w:r>
      <w:r>
        <w:rPr>
          <w:b w:val="0"/>
          <w:color w:val="0070C0"/>
        </w:rPr>
        <w:t>Listar as siglas com as descrições.</w:t>
      </w:r>
      <w:r w:rsidRPr="002762F1">
        <w:rPr>
          <w:b w:val="0"/>
          <w:color w:val="0070C0"/>
        </w:rPr>
        <w:t>&gt;</w:t>
      </w:r>
    </w:p>
    <w:p w:rsidR="00B422BA" w:rsidRDefault="005337D7" w:rsidP="005337D7">
      <w:pPr>
        <w:pStyle w:val="TtuloPr-texto"/>
      </w:pPr>
      <w:r>
        <w:br w:type="page"/>
      </w:r>
      <w:r w:rsidR="00B422BA">
        <w:lastRenderedPageBreak/>
        <w:t>SUMÁRIO</w:t>
      </w:r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"Cabeçalho 1;1" </w:instrText>
      </w:r>
      <w:r>
        <w:rPr>
          <w:b w:val="0"/>
          <w:bCs w:val="0"/>
        </w:rPr>
        <w:fldChar w:fldCharType="separate"/>
      </w:r>
      <w:hyperlink w:anchor="_Toc478411281" w:history="1">
        <w:r w:rsidRPr="009A09D1">
          <w:rPr>
            <w:rStyle w:val="Hyperlink"/>
            <w:noProof/>
          </w:rPr>
          <w:t>1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2" w:history="1">
        <w:r w:rsidRPr="009A09D1">
          <w:rPr>
            <w:rStyle w:val="Hyperlink"/>
            <w:rFonts w:cs="Arial"/>
            <w:noProof/>
          </w:rPr>
          <w:t>1.1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3" w:history="1">
        <w:r w:rsidRPr="009A09D1">
          <w:rPr>
            <w:rStyle w:val="Hyperlink"/>
            <w:rFonts w:cs="Arial"/>
            <w:noProof/>
          </w:rPr>
          <w:t>1.2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4" w:history="1">
        <w:r w:rsidRPr="009A09D1">
          <w:rPr>
            <w:rStyle w:val="Hyperlink"/>
            <w:rFonts w:cs="Arial"/>
            <w:noProof/>
          </w:rPr>
          <w:t>1.3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85" w:history="1">
        <w:r w:rsidRPr="009A09D1">
          <w:rPr>
            <w:rStyle w:val="Hyperlink"/>
            <w:noProof/>
          </w:rPr>
          <w:t>2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VISÃO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6" w:history="1">
        <w:r w:rsidRPr="009A09D1">
          <w:rPr>
            <w:rStyle w:val="Hyperlink"/>
            <w:noProof/>
          </w:rPr>
          <w:t>2.1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Elementos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7" w:history="1">
        <w:r w:rsidRPr="009A09D1">
          <w:rPr>
            <w:rStyle w:val="Hyperlink"/>
            <w:noProof/>
          </w:rPr>
          <w:t>2.2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88" w:history="1">
        <w:r w:rsidRPr="009A09D1">
          <w:rPr>
            <w:rStyle w:val="Hyperlink"/>
            <w:noProof/>
          </w:rPr>
          <w:t>3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89" w:history="1">
        <w:r w:rsidRPr="009A09D1">
          <w:rPr>
            <w:rStyle w:val="Hyperlink"/>
            <w:noProof/>
          </w:rPr>
          <w:t>3.1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90" w:history="1">
        <w:r w:rsidRPr="009A09D1">
          <w:rPr>
            <w:rStyle w:val="Hyperlink"/>
            <w:noProof/>
          </w:rPr>
          <w:t>3.2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Documentação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3"/>
        <w:tabs>
          <w:tab w:val="left" w:pos="1440"/>
          <w:tab w:val="right" w:leader="dot" w:pos="9061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478411291" w:history="1">
        <w:r w:rsidRPr="009A09D1">
          <w:rPr>
            <w:rStyle w:val="Hyperlink"/>
            <w:noProof/>
          </w:rPr>
          <w:t>UC01.</w:t>
        </w:r>
        <w:r w:rsidRPr="00811C26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&lt;Estilo: Caso de Uso. Nome do caso de uso&gt;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92" w:history="1">
        <w:r w:rsidRPr="009A09D1">
          <w:rPr>
            <w:rStyle w:val="Hyperlink"/>
            <w:noProof/>
          </w:rPr>
          <w:t>4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VISÃO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93" w:history="1">
        <w:r w:rsidRPr="009A09D1">
          <w:rPr>
            <w:rStyle w:val="Hyperlink"/>
            <w:noProof/>
          </w:rPr>
          <w:t>4.1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Dicionário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94" w:history="1">
        <w:r w:rsidRPr="009A09D1">
          <w:rPr>
            <w:rStyle w:val="Hyperlink"/>
            <w:noProof/>
          </w:rPr>
          <w:t>4.2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95" w:history="1">
        <w:r w:rsidRPr="009A09D1">
          <w:rPr>
            <w:rStyle w:val="Hyperlink"/>
            <w:noProof/>
          </w:rPr>
          <w:t>5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VISÃO DE INTERAÇÃO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2"/>
        <w:tabs>
          <w:tab w:val="left" w:pos="96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hyperlink w:anchor="_Toc478411296" w:history="1">
        <w:r w:rsidRPr="009A09D1">
          <w:rPr>
            <w:rStyle w:val="Hyperlink"/>
            <w:noProof/>
          </w:rPr>
          <w:t>5.1</w:t>
        </w:r>
        <w:r w:rsidRPr="00811C26">
          <w:rPr>
            <w:rFonts w:ascii="Calibri" w:hAnsi="Calibri"/>
            <w:i w:val="0"/>
            <w:i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&lt;Estilo: Cabeçalho 2. Nome do caso de uso&gt;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97" w:history="1">
        <w:r w:rsidRPr="009A09D1">
          <w:rPr>
            <w:rStyle w:val="Hyperlink"/>
            <w:noProof/>
          </w:rPr>
          <w:t>6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VISÃO DE ESTADO E COMPORTAMENTO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1C26" w:rsidRPr="00811C26" w:rsidRDefault="00811C26">
      <w:pPr>
        <w:pStyle w:val="Sumrio1"/>
        <w:tabs>
          <w:tab w:val="left" w:pos="482"/>
          <w:tab w:val="right" w:leader="dot" w:pos="9061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BR"/>
        </w:rPr>
      </w:pPr>
      <w:hyperlink w:anchor="_Toc478411298" w:history="1">
        <w:r w:rsidRPr="009A09D1">
          <w:rPr>
            <w:rStyle w:val="Hyperlink"/>
            <w:noProof/>
          </w:rPr>
          <w:t>7</w:t>
        </w:r>
        <w:r w:rsidRPr="00811C26">
          <w:rPr>
            <w:rFonts w:ascii="Calibri" w:hAnsi="Calibri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9A09D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_Toc478411298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1C26" w:rsidRDefault="00811C26">
      <w:r>
        <w:rPr>
          <w:rFonts w:cs="Arial"/>
          <w:b/>
          <w:bCs/>
        </w:rPr>
        <w:fldChar w:fldCharType="end"/>
      </w:r>
    </w:p>
    <w:p w:rsidR="00B422BA" w:rsidRDefault="00B422BA">
      <w:pPr>
        <w:widowControl w:val="0"/>
        <w:autoSpaceDE w:val="0"/>
        <w:spacing w:before="0"/>
        <w:jc w:val="center"/>
        <w:rPr>
          <w:rFonts w:cs="Arial"/>
          <w:b/>
          <w:bCs/>
        </w:rPr>
      </w:pPr>
    </w:p>
    <w:p w:rsidR="00B422BA" w:rsidRDefault="00B422BA"/>
    <w:p w:rsidR="00811C26" w:rsidRDefault="00811C26">
      <w:pPr>
        <w:sectPr w:rsidR="00811C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701" w:right="1134" w:bottom="1134" w:left="1701" w:header="851" w:footer="907" w:gutter="0"/>
          <w:cols w:space="720"/>
          <w:docGrid w:linePitch="360"/>
        </w:sectPr>
      </w:pPr>
    </w:p>
    <w:p w:rsidR="00B422BA" w:rsidRDefault="00B422BA" w:rsidP="005337D7">
      <w:pPr>
        <w:pStyle w:val="Ttulo1"/>
      </w:pPr>
      <w:bookmarkStart w:id="1" w:name="__RefHeading__3947_1571353668"/>
      <w:bookmarkStart w:id="2" w:name="_Toc478411281"/>
      <w:bookmarkEnd w:id="1"/>
      <w:r>
        <w:lastRenderedPageBreak/>
        <w:t>INTRODUÇÃO</w:t>
      </w:r>
      <w:bookmarkEnd w:id="2"/>
    </w:p>
    <w:p w:rsidR="00B422BA" w:rsidRDefault="00B422BA" w:rsidP="005337D7">
      <w:pPr>
        <w:pStyle w:val="Ttulo2"/>
        <w:rPr>
          <w:rFonts w:cs="Arial"/>
        </w:rPr>
      </w:pPr>
      <w:bookmarkStart w:id="3" w:name="__RefHeading__3949_1571353668"/>
      <w:bookmarkStart w:id="4" w:name="_Toc478411282"/>
      <w:bookmarkEnd w:id="3"/>
      <w:r w:rsidRPr="005337D7">
        <w:t>Motivação</w:t>
      </w:r>
      <w:bookmarkEnd w:id="4"/>
    </w:p>
    <w:p w:rsidR="00B422BA" w:rsidRPr="000E3CE4" w:rsidRDefault="00AF7195">
      <w:pPr>
        <w:rPr>
          <w:color w:val="0070C0"/>
        </w:rPr>
      </w:pPr>
      <w:r w:rsidRPr="000E3CE4">
        <w:rPr>
          <w:rFonts w:cs="Arial"/>
          <w:color w:val="0070C0"/>
        </w:rPr>
        <w:t>&lt;Estilo: Normal. Descreva os motivos que levaram a trabalhar com o tema escolhido&gt;</w:t>
      </w:r>
    </w:p>
    <w:p w:rsidR="00B422BA" w:rsidRDefault="00B422BA" w:rsidP="005337D7">
      <w:pPr>
        <w:pStyle w:val="Ttulo2"/>
        <w:rPr>
          <w:rFonts w:cs="Arial"/>
        </w:rPr>
      </w:pPr>
      <w:bookmarkStart w:id="5" w:name="__RefHeading__4473_1414957210"/>
      <w:bookmarkStart w:id="6" w:name="_Toc478411283"/>
      <w:bookmarkEnd w:id="5"/>
      <w:r>
        <w:t>Objetivo</w:t>
      </w:r>
      <w:bookmarkEnd w:id="6"/>
    </w:p>
    <w:p w:rsidR="00AF7195" w:rsidRPr="000E3CE4" w:rsidRDefault="00AF7195" w:rsidP="00AF7195">
      <w:pPr>
        <w:rPr>
          <w:color w:val="0070C0"/>
        </w:rPr>
      </w:pPr>
      <w:bookmarkStart w:id="7" w:name="__RefHeading__3957_1571353668"/>
      <w:bookmarkEnd w:id="7"/>
      <w:r w:rsidRPr="000E3CE4">
        <w:rPr>
          <w:rFonts w:cs="Arial"/>
          <w:color w:val="0070C0"/>
        </w:rPr>
        <w:t>&lt;Estilo: Normal. Descreva os objetivos que se deseja atingir com o desenvolvimento deste trabalho&gt;</w:t>
      </w:r>
    </w:p>
    <w:p w:rsidR="00B422BA" w:rsidRDefault="00B422BA" w:rsidP="005337D7">
      <w:pPr>
        <w:pStyle w:val="Ttulo2"/>
        <w:rPr>
          <w:rFonts w:cs="Arial"/>
        </w:rPr>
      </w:pPr>
      <w:bookmarkStart w:id="8" w:name="_Toc478411284"/>
      <w:r>
        <w:t>Organização do Trabalho</w:t>
      </w:r>
      <w:bookmarkEnd w:id="8"/>
    </w:p>
    <w:p w:rsidR="00AF7195" w:rsidRPr="000E3CE4" w:rsidRDefault="00AF7195" w:rsidP="00AF7195">
      <w:pPr>
        <w:rPr>
          <w:color w:val="0070C0"/>
        </w:rPr>
      </w:pPr>
      <w:bookmarkStart w:id="9" w:name="__RefHeading__3959_1571353668"/>
      <w:bookmarkEnd w:id="9"/>
      <w:r w:rsidRPr="000E3CE4">
        <w:rPr>
          <w:rFonts w:cs="Arial"/>
          <w:color w:val="0070C0"/>
        </w:rPr>
        <w:t>&lt;Estilo: Normal. Descreva a organização</w:t>
      </w:r>
      <w:r w:rsidR="000E3CE4">
        <w:rPr>
          <w:rFonts w:cs="Arial"/>
          <w:color w:val="0070C0"/>
        </w:rPr>
        <w:t>, apontando o documento de visão como anexo, e o</w:t>
      </w:r>
      <w:r w:rsidRPr="000E3CE4">
        <w:rPr>
          <w:rFonts w:cs="Arial"/>
          <w:color w:val="0070C0"/>
        </w:rPr>
        <w:t xml:space="preserve"> conteúdo das seções a seguir&gt;</w:t>
      </w:r>
    </w:p>
    <w:p w:rsidR="00B422BA" w:rsidRDefault="000E3CE4" w:rsidP="005337D7">
      <w:pPr>
        <w:pStyle w:val="Ttulo1"/>
      </w:pPr>
      <w:bookmarkStart w:id="10" w:name="_Toc478411285"/>
      <w:r>
        <w:t>VISÃO DO NEGÓCIO</w:t>
      </w:r>
      <w:bookmarkEnd w:id="10"/>
    </w:p>
    <w:p w:rsidR="000E3CE4" w:rsidRDefault="000E3CE4" w:rsidP="005337D7">
      <w:pPr>
        <w:pStyle w:val="Ttulo2"/>
      </w:pPr>
      <w:bookmarkStart w:id="11" w:name="__RefHeading__3961_1571353668"/>
      <w:bookmarkStart w:id="12" w:name="_Toc478411286"/>
      <w:bookmarkEnd w:id="11"/>
      <w:r>
        <w:t>Elementos do Negócio</w:t>
      </w:r>
      <w:bookmarkEnd w:id="12"/>
    </w:p>
    <w:p w:rsidR="000E3CE4" w:rsidRPr="000E3CE4" w:rsidRDefault="000E3CE4" w:rsidP="000E3CE4">
      <w:pPr>
        <w:rPr>
          <w:color w:val="0070C0"/>
        </w:rPr>
      </w:pPr>
      <w:r w:rsidRPr="000E3CE4">
        <w:rPr>
          <w:color w:val="0070C0"/>
        </w:rPr>
        <w:t>&lt;Estilo: Normal. Descreva os principais elementos do negócio: trabalhadores, processos.&gt;</w:t>
      </w:r>
    </w:p>
    <w:p w:rsidR="00B422BA" w:rsidRDefault="005337D7" w:rsidP="005337D7">
      <w:pPr>
        <w:pStyle w:val="Ttulo2"/>
      </w:pPr>
      <w:bookmarkStart w:id="13" w:name="_Toc478411287"/>
      <w:r>
        <w:t>Modelo</w:t>
      </w:r>
      <w:r w:rsidR="002C4485">
        <w:t xml:space="preserve"> de Negócio</w:t>
      </w:r>
      <w:bookmarkEnd w:id="13"/>
    </w:p>
    <w:p w:rsidR="000E3CE4" w:rsidRPr="000E3CE4" w:rsidRDefault="000E3CE4" w:rsidP="000E3CE4">
      <w:pPr>
        <w:rPr>
          <w:color w:val="0070C0"/>
        </w:rPr>
      </w:pPr>
      <w:r w:rsidRPr="000E3CE4">
        <w:rPr>
          <w:color w:val="0070C0"/>
        </w:rPr>
        <w:t xml:space="preserve">&lt;Estilo: Normal. </w:t>
      </w:r>
      <w:r>
        <w:rPr>
          <w:color w:val="0070C0"/>
        </w:rPr>
        <w:t>Apresente o modelo visual de negócio desenvolvido</w:t>
      </w:r>
      <w:r w:rsidRPr="000E3CE4">
        <w:rPr>
          <w:color w:val="0070C0"/>
        </w:rPr>
        <w:t>.&gt;</w:t>
      </w:r>
    </w:p>
    <w:p w:rsidR="00B422BA" w:rsidRDefault="00B422BA" w:rsidP="005337D7">
      <w:pPr>
        <w:pStyle w:val="Ttulo1"/>
      </w:pPr>
      <w:bookmarkStart w:id="14" w:name="__RefHeading__4045_1571353668"/>
      <w:bookmarkStart w:id="15" w:name="__RefHeading__3993_1571353668"/>
      <w:bookmarkStart w:id="16" w:name="__RefHeading__4051_1571353668"/>
      <w:bookmarkStart w:id="17" w:name="_Toc478411288"/>
      <w:bookmarkEnd w:id="14"/>
      <w:bookmarkEnd w:id="15"/>
      <w:bookmarkEnd w:id="16"/>
      <w:r>
        <w:t>VISÃO DE CASOS DE USO</w:t>
      </w:r>
      <w:bookmarkEnd w:id="17"/>
    </w:p>
    <w:p w:rsidR="00B422BA" w:rsidRDefault="0057094F" w:rsidP="005337D7">
      <w:pPr>
        <w:pStyle w:val="Ttulo2"/>
      </w:pPr>
      <w:bookmarkStart w:id="18" w:name="__RefHeading__4053_1571353668"/>
      <w:bookmarkStart w:id="19" w:name="_Toc478411289"/>
      <w:bookmarkEnd w:id="18"/>
      <w:r>
        <w:t>Modelo</w:t>
      </w:r>
      <w:r w:rsidR="00B422BA">
        <w:t xml:space="preserve"> de Casos de Uso</w:t>
      </w:r>
      <w:bookmarkEnd w:id="19"/>
    </w:p>
    <w:p w:rsidR="000E3CE4" w:rsidRPr="000E3CE4" w:rsidRDefault="000E3CE4" w:rsidP="000E3CE4">
      <w:pPr>
        <w:rPr>
          <w:color w:val="0070C0"/>
        </w:rPr>
      </w:pPr>
      <w:r w:rsidRPr="000E3CE4">
        <w:rPr>
          <w:color w:val="0070C0"/>
        </w:rPr>
        <w:t xml:space="preserve">&lt;Estilo: Normal. </w:t>
      </w:r>
      <w:r>
        <w:rPr>
          <w:color w:val="0070C0"/>
        </w:rPr>
        <w:t xml:space="preserve">Apresente o </w:t>
      </w:r>
      <w:r w:rsidR="0057094F">
        <w:rPr>
          <w:color w:val="0070C0"/>
        </w:rPr>
        <w:t>diagrama</w:t>
      </w:r>
      <w:r>
        <w:rPr>
          <w:color w:val="0070C0"/>
        </w:rPr>
        <w:t xml:space="preserve"> </w:t>
      </w:r>
      <w:r w:rsidR="0057094F">
        <w:rPr>
          <w:color w:val="0070C0"/>
        </w:rPr>
        <w:t xml:space="preserve">de casos de uso </w:t>
      </w:r>
      <w:r w:rsidR="0036438B">
        <w:rPr>
          <w:color w:val="0070C0"/>
        </w:rPr>
        <w:t xml:space="preserve">de sistema </w:t>
      </w:r>
      <w:r w:rsidR="0057094F">
        <w:rPr>
          <w:color w:val="0070C0"/>
        </w:rPr>
        <w:t>e descreva os atores nomeados</w:t>
      </w:r>
      <w:r w:rsidRPr="000E3CE4">
        <w:rPr>
          <w:color w:val="0070C0"/>
        </w:rPr>
        <w:t>.&gt;</w:t>
      </w:r>
    </w:p>
    <w:p w:rsidR="00B422BA" w:rsidRDefault="00B422BA" w:rsidP="005337D7">
      <w:pPr>
        <w:pStyle w:val="Ttulo2"/>
      </w:pPr>
      <w:bookmarkStart w:id="20" w:name="__RefHeading__4055_1571353668"/>
      <w:bookmarkStart w:id="21" w:name="_Toc478411290"/>
      <w:bookmarkEnd w:id="20"/>
      <w:r>
        <w:lastRenderedPageBreak/>
        <w:t>Documentação dos Casos de Uso</w:t>
      </w:r>
      <w:bookmarkEnd w:id="21"/>
    </w:p>
    <w:p w:rsidR="0057094F" w:rsidRPr="003038E0" w:rsidRDefault="0057094F" w:rsidP="0057094F">
      <w:pPr>
        <w:rPr>
          <w:i/>
          <w:color w:val="0070C0"/>
        </w:rPr>
      </w:pPr>
      <w:r w:rsidRPr="003038E0">
        <w:rPr>
          <w:i/>
          <w:color w:val="0070C0"/>
        </w:rPr>
        <w:t>&lt;</w:t>
      </w:r>
      <w:r w:rsidR="003038E0" w:rsidRPr="003038E0">
        <w:rPr>
          <w:i/>
          <w:color w:val="0070C0"/>
        </w:rPr>
        <w:t>Especificar cada caso de uso</w:t>
      </w:r>
      <w:r w:rsidR="00370302">
        <w:rPr>
          <w:i/>
          <w:color w:val="0070C0"/>
        </w:rPr>
        <w:t xml:space="preserve"> de sistema</w:t>
      </w:r>
      <w:r w:rsidR="003038E0" w:rsidRPr="003038E0">
        <w:rPr>
          <w:i/>
          <w:color w:val="0070C0"/>
        </w:rPr>
        <w:t xml:space="preserve"> apresentado no diagrama</w:t>
      </w:r>
      <w:r w:rsidR="003038E0">
        <w:rPr>
          <w:i/>
          <w:color w:val="0070C0"/>
        </w:rPr>
        <w:t>. Uma tabela para cada.</w:t>
      </w:r>
      <w:r w:rsidRPr="003038E0">
        <w:rPr>
          <w:i/>
          <w:color w:val="0070C0"/>
        </w:rPr>
        <w:t>&gt;</w:t>
      </w:r>
    </w:p>
    <w:tbl>
      <w:tblPr>
        <w:tblW w:w="0" w:type="auto"/>
        <w:tblInd w:w="7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57094F" w:rsidTr="001C7A9B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094F" w:rsidRPr="0057094F" w:rsidRDefault="0057094F" w:rsidP="0057094F">
            <w:pPr>
              <w:pStyle w:val="CasodeUso"/>
              <w:rPr>
                <w:color w:val="0070C0"/>
              </w:rPr>
            </w:pPr>
            <w:bookmarkStart w:id="22" w:name="_Toc478411291"/>
            <w:r w:rsidRPr="0057094F">
              <w:rPr>
                <w:color w:val="0070C0"/>
              </w:rPr>
              <w:t>&lt;Estilo: Caso de Uso. Nome do caso de uso&gt;</w:t>
            </w:r>
            <w:bookmarkEnd w:id="22"/>
          </w:p>
        </w:tc>
      </w:tr>
      <w:tr w:rsidR="0057094F" w:rsidTr="001C7A9B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094F" w:rsidRPr="0057094F" w:rsidRDefault="0057094F" w:rsidP="003038E0">
            <w:pPr>
              <w:snapToGrid w:val="0"/>
              <w:rPr>
                <w:color w:val="0070C0"/>
              </w:rPr>
            </w:pPr>
            <w:r w:rsidRPr="0057094F">
              <w:rPr>
                <w:color w:val="0070C0"/>
              </w:rPr>
              <w:t>&lt;</w:t>
            </w:r>
            <w:r w:rsidR="003038E0">
              <w:rPr>
                <w:color w:val="0070C0"/>
              </w:rPr>
              <w:t>Estilo: Normal. D</w:t>
            </w:r>
            <w:r w:rsidRPr="0057094F">
              <w:rPr>
                <w:color w:val="0070C0"/>
              </w:rPr>
              <w:t>escrever o caso de uso</w:t>
            </w:r>
            <w:r w:rsidR="00F91ABF">
              <w:rPr>
                <w:color w:val="0070C0"/>
              </w:rPr>
              <w:t>.</w:t>
            </w:r>
            <w:r w:rsidRPr="0057094F">
              <w:rPr>
                <w:color w:val="0070C0"/>
              </w:rPr>
              <w:t>&gt;</w:t>
            </w:r>
          </w:p>
        </w:tc>
      </w:tr>
      <w:tr w:rsidR="000F0812" w:rsidTr="00F91ABF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0812" w:rsidRDefault="000F0812" w:rsidP="00F91ABF">
            <w:pPr>
              <w:pStyle w:val="CorpoTabela"/>
            </w:pPr>
            <w: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0812" w:rsidRPr="00540E5F" w:rsidRDefault="000F0812" w:rsidP="000F0812">
            <w:pPr>
              <w:pStyle w:val="CorpoTabela"/>
              <w:rPr>
                <w:color w:val="0070C0"/>
              </w:r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a condição do sistema para executar o caso de uso</w:t>
            </w:r>
            <w:r w:rsidRPr="00540E5F">
              <w:rPr>
                <w:color w:val="0070C0"/>
              </w:rPr>
              <w:t>.&gt;</w:t>
            </w:r>
          </w:p>
        </w:tc>
      </w:tr>
      <w:tr w:rsidR="00B422BA" w:rsidTr="00F91ABF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2BA" w:rsidRDefault="003038E0" w:rsidP="00F91ABF">
            <w:pPr>
              <w:pStyle w:val="CorpoTabela"/>
            </w:pPr>
            <w:r>
              <w:t xml:space="preserve">Fluxo </w:t>
            </w:r>
            <w:r w:rsidR="00F91ABF">
              <w:t>P</w:t>
            </w:r>
            <w:r>
              <w:t>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2BA" w:rsidRPr="00540E5F" w:rsidRDefault="00540E5F" w:rsidP="00540E5F">
            <w:pPr>
              <w:pStyle w:val="CorpoTabela"/>
              <w:numPr>
                <w:ilvl w:val="0"/>
                <w:numId w:val="11"/>
              </w:num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o cenário do ator e o sistema</w:t>
            </w:r>
            <w:r w:rsidRPr="00540E5F">
              <w:rPr>
                <w:color w:val="0070C0"/>
              </w:rPr>
              <w:t>.&gt;</w:t>
            </w:r>
          </w:p>
          <w:p w:rsidR="00540E5F" w:rsidRDefault="00540E5F" w:rsidP="00540E5F">
            <w:pPr>
              <w:pStyle w:val="CorpoTabela"/>
              <w:numPr>
                <w:ilvl w:val="0"/>
                <w:numId w:val="11"/>
              </w:numPr>
            </w:pPr>
          </w:p>
        </w:tc>
      </w:tr>
      <w:tr w:rsidR="00B422BA" w:rsidTr="00F91ABF">
        <w:trPr>
          <w:trHeight w:val="541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2BA" w:rsidRDefault="00F91ABF" w:rsidP="00F91ABF">
            <w:pPr>
              <w:pStyle w:val="CorpoTabela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2BA" w:rsidRPr="00540E5F" w:rsidRDefault="00540E5F" w:rsidP="00540E5F">
            <w:pPr>
              <w:pStyle w:val="CorpoTabela"/>
              <w:numPr>
                <w:ilvl w:val="0"/>
                <w:numId w:val="13"/>
              </w:num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os cenários alternativos previstos</w:t>
            </w:r>
            <w:r w:rsidRPr="00540E5F">
              <w:rPr>
                <w:color w:val="0070C0"/>
              </w:rPr>
              <w:t>.&gt;</w:t>
            </w:r>
          </w:p>
          <w:p w:rsidR="00540E5F" w:rsidRDefault="00540E5F" w:rsidP="00540E5F">
            <w:pPr>
              <w:pStyle w:val="CorpoTabela"/>
              <w:numPr>
                <w:ilvl w:val="0"/>
                <w:numId w:val="13"/>
              </w:numPr>
            </w:pPr>
          </w:p>
        </w:tc>
      </w:tr>
      <w:tr w:rsidR="000F0812" w:rsidTr="004616D8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0812" w:rsidRDefault="000F0812" w:rsidP="004616D8">
            <w:pPr>
              <w:snapToGrid w:val="0"/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0812" w:rsidRPr="00540E5F" w:rsidRDefault="000F0812" w:rsidP="000F0812">
            <w:pPr>
              <w:snapToGrid w:val="0"/>
              <w:ind w:firstLine="0"/>
              <w:rPr>
                <w:color w:val="0070C0"/>
              </w:r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os pontos de extensão da execução do casos de uso</w:t>
            </w:r>
            <w:r w:rsidRPr="00540E5F">
              <w:rPr>
                <w:color w:val="0070C0"/>
              </w:rPr>
              <w:t>.&gt;</w:t>
            </w:r>
          </w:p>
        </w:tc>
      </w:tr>
      <w:tr w:rsidR="000F0812" w:rsidTr="004616D8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0812" w:rsidRDefault="000F0812" w:rsidP="004616D8">
            <w:pPr>
              <w:pStyle w:val="CorpoTabela"/>
            </w:pPr>
            <w: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0812" w:rsidRPr="00540E5F" w:rsidRDefault="000F0812" w:rsidP="000F0812">
            <w:pPr>
              <w:pStyle w:val="CorpoTabela"/>
              <w:rPr>
                <w:color w:val="0070C0"/>
              </w:r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a condição do sistema ao finalizar a execução do caso de uso</w:t>
            </w:r>
            <w:r w:rsidRPr="00540E5F">
              <w:rPr>
                <w:color w:val="0070C0"/>
              </w:rPr>
              <w:t>.&gt;</w:t>
            </w:r>
          </w:p>
        </w:tc>
      </w:tr>
      <w:tr w:rsidR="000F0812" w:rsidTr="004616D8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0812" w:rsidRDefault="000F0812" w:rsidP="004616D8">
            <w:pPr>
              <w:pStyle w:val="CorpoTabela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0812" w:rsidRPr="00540E5F" w:rsidRDefault="000F0812" w:rsidP="004616D8">
            <w:pPr>
              <w:pStyle w:val="CorpoTabela"/>
              <w:rPr>
                <w:color w:val="0070C0"/>
              </w:rPr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as regras de negócio que o caso de uso deve obedecer.&gt;</w:t>
            </w:r>
          </w:p>
        </w:tc>
      </w:tr>
      <w:tr w:rsidR="00B422BA" w:rsidTr="00F91ABF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22BA" w:rsidRDefault="00540E5F" w:rsidP="000F0812">
            <w:pPr>
              <w:snapToGrid w:val="0"/>
              <w:ind w:firstLine="0"/>
            </w:pPr>
            <w:r>
              <w:t xml:space="preserve">Requisitos </w:t>
            </w:r>
            <w:r w:rsidR="000F0812">
              <w:t>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22BA" w:rsidRDefault="00540E5F" w:rsidP="000F0812">
            <w:pPr>
              <w:snapToGrid w:val="0"/>
              <w:ind w:firstLine="0"/>
            </w:pPr>
            <w:r w:rsidRPr="00540E5F">
              <w:rPr>
                <w:color w:val="0070C0"/>
              </w:rPr>
              <w:t>&lt;Descrev</w:t>
            </w:r>
            <w:r>
              <w:rPr>
                <w:color w:val="0070C0"/>
              </w:rPr>
              <w:t>er</w:t>
            </w:r>
            <w:r w:rsidRPr="00540E5F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os requisitos </w:t>
            </w:r>
            <w:r w:rsidR="000F0812">
              <w:rPr>
                <w:color w:val="0070C0"/>
              </w:rPr>
              <w:t xml:space="preserve">não funcionais </w:t>
            </w:r>
            <w:r>
              <w:rPr>
                <w:color w:val="0070C0"/>
              </w:rPr>
              <w:t xml:space="preserve">específicos deste </w:t>
            </w:r>
            <w:r w:rsidRPr="00540E5F">
              <w:rPr>
                <w:color w:val="0070C0"/>
              </w:rPr>
              <w:t>caso de uso.&gt;</w:t>
            </w:r>
          </w:p>
        </w:tc>
      </w:tr>
    </w:tbl>
    <w:p w:rsidR="00B422BA" w:rsidRDefault="00B15B28" w:rsidP="005337D7">
      <w:pPr>
        <w:pStyle w:val="Ttulo1"/>
      </w:pPr>
      <w:bookmarkStart w:id="23" w:name="__RefHeading__4063_1571353668"/>
      <w:bookmarkStart w:id="24" w:name="_Toc478411292"/>
      <w:bookmarkEnd w:id="23"/>
      <w:r>
        <w:lastRenderedPageBreak/>
        <w:t xml:space="preserve">VISÃO </w:t>
      </w:r>
      <w:r w:rsidR="00B422BA">
        <w:t>DE DOMÍNIO</w:t>
      </w:r>
      <w:bookmarkEnd w:id="24"/>
    </w:p>
    <w:p w:rsidR="00B15B28" w:rsidRDefault="002157A1" w:rsidP="005337D7">
      <w:pPr>
        <w:pStyle w:val="Ttulo2"/>
      </w:pPr>
      <w:bookmarkStart w:id="25" w:name="__RefHeading__4065_1571353668"/>
      <w:bookmarkStart w:id="26" w:name="_Toc478411293"/>
      <w:bookmarkEnd w:id="25"/>
      <w:r>
        <w:t xml:space="preserve">Dicionário de classes de </w:t>
      </w:r>
      <w:r w:rsidR="00B15B28">
        <w:t>domínio</w:t>
      </w:r>
      <w:bookmarkEnd w:id="26"/>
    </w:p>
    <w:p w:rsidR="00CD5F68" w:rsidRPr="000E3CE4" w:rsidRDefault="00CD5F68" w:rsidP="00CD5F68">
      <w:pPr>
        <w:rPr>
          <w:color w:val="0070C0"/>
        </w:rPr>
      </w:pPr>
      <w:r w:rsidRPr="000E3CE4">
        <w:rPr>
          <w:color w:val="0070C0"/>
        </w:rPr>
        <w:t xml:space="preserve">&lt;Estilo: Normal. </w:t>
      </w:r>
      <w:r w:rsidR="000D72B0">
        <w:rPr>
          <w:color w:val="0070C0"/>
        </w:rPr>
        <w:t>Descreva a</w:t>
      </w:r>
      <w:r>
        <w:rPr>
          <w:color w:val="0070C0"/>
        </w:rPr>
        <w:t xml:space="preserve">s </w:t>
      </w:r>
      <w:r w:rsidR="000D72B0">
        <w:rPr>
          <w:color w:val="0070C0"/>
        </w:rPr>
        <w:t xml:space="preserve">classes de domínio </w:t>
      </w:r>
      <w:r>
        <w:rPr>
          <w:color w:val="0070C0"/>
        </w:rPr>
        <w:t>nomead</w:t>
      </w:r>
      <w:r w:rsidR="000D72B0">
        <w:rPr>
          <w:color w:val="0070C0"/>
        </w:rPr>
        <w:t>a</w:t>
      </w:r>
      <w:r>
        <w:rPr>
          <w:color w:val="0070C0"/>
        </w:rPr>
        <w:t>s</w:t>
      </w:r>
      <w:r w:rsidR="000D72B0">
        <w:rPr>
          <w:color w:val="0070C0"/>
        </w:rPr>
        <w:t xml:space="preserve"> e os requisitos relacionados</w:t>
      </w:r>
      <w:r w:rsidRPr="000E3CE4">
        <w:rPr>
          <w:color w:val="0070C0"/>
        </w:rPr>
        <w:t>.&gt;</w:t>
      </w:r>
    </w:p>
    <w:p w:rsidR="00B422BA" w:rsidRDefault="00B422BA" w:rsidP="005337D7">
      <w:pPr>
        <w:pStyle w:val="Ttulo2"/>
      </w:pPr>
      <w:bookmarkStart w:id="27" w:name="_Toc478411294"/>
      <w:r>
        <w:t>Diagrama de Classes de Domínio</w:t>
      </w:r>
      <w:bookmarkEnd w:id="27"/>
    </w:p>
    <w:p w:rsidR="000D72B0" w:rsidRPr="000E3CE4" w:rsidRDefault="000D72B0" w:rsidP="000D72B0">
      <w:pPr>
        <w:rPr>
          <w:color w:val="0070C0"/>
        </w:rPr>
      </w:pPr>
      <w:bookmarkStart w:id="28" w:name="__RefHeading__588_2027145754"/>
      <w:bookmarkStart w:id="29" w:name="__RefHeading__4041_1571353668"/>
      <w:bookmarkEnd w:id="28"/>
      <w:bookmarkEnd w:id="29"/>
      <w:r w:rsidRPr="000E3CE4">
        <w:rPr>
          <w:color w:val="0070C0"/>
        </w:rPr>
        <w:t xml:space="preserve">&lt;Estilo: Normal. </w:t>
      </w:r>
      <w:r>
        <w:rPr>
          <w:color w:val="0070C0"/>
        </w:rPr>
        <w:t>Apresente o diagrama de classes de domínio</w:t>
      </w:r>
      <w:r w:rsidRPr="000E3CE4">
        <w:rPr>
          <w:color w:val="0070C0"/>
        </w:rPr>
        <w:t>.&gt;</w:t>
      </w:r>
    </w:p>
    <w:p w:rsidR="000D72B0" w:rsidRDefault="000D72B0" w:rsidP="000D72B0">
      <w:pPr>
        <w:pStyle w:val="Ttulo1"/>
      </w:pPr>
      <w:bookmarkStart w:id="30" w:name="_Toc478411295"/>
      <w:r>
        <w:t>VISÃO DE INTERAÇÃO DE OBJETOS</w:t>
      </w:r>
      <w:bookmarkEnd w:id="30"/>
    </w:p>
    <w:p w:rsidR="000D72B0" w:rsidRPr="00F64322" w:rsidRDefault="00F64322" w:rsidP="00F64322">
      <w:pPr>
        <w:pStyle w:val="Ttulo2"/>
        <w:rPr>
          <w:color w:val="0070C0"/>
        </w:rPr>
      </w:pPr>
      <w:bookmarkStart w:id="31" w:name="_Toc478411296"/>
      <w:r w:rsidRPr="00F64322">
        <w:rPr>
          <w:color w:val="0070C0"/>
        </w:rPr>
        <w:t>&lt;</w:t>
      </w:r>
      <w:r>
        <w:rPr>
          <w:color w:val="0070C0"/>
        </w:rPr>
        <w:t>Estilo: Cabeçalho 2. Nome do caso de uso</w:t>
      </w:r>
      <w:r w:rsidRPr="00F64322">
        <w:rPr>
          <w:color w:val="0070C0"/>
        </w:rPr>
        <w:t>&gt;</w:t>
      </w:r>
      <w:bookmarkEnd w:id="31"/>
    </w:p>
    <w:p w:rsidR="000D72B0" w:rsidRDefault="000D72B0" w:rsidP="000D72B0">
      <w:pPr>
        <w:rPr>
          <w:color w:val="0070C0"/>
        </w:rPr>
      </w:pPr>
      <w:r w:rsidRPr="000E3CE4">
        <w:rPr>
          <w:color w:val="0070C0"/>
        </w:rPr>
        <w:t xml:space="preserve">&lt;Estilo: Normal. </w:t>
      </w:r>
      <w:r>
        <w:rPr>
          <w:color w:val="0070C0"/>
        </w:rPr>
        <w:t>Apresente os diagramas de interação de objetos, sequ</w:t>
      </w:r>
      <w:r w:rsidR="00F64322">
        <w:rPr>
          <w:color w:val="0070C0"/>
        </w:rPr>
        <w:t>ê</w:t>
      </w:r>
      <w:r>
        <w:rPr>
          <w:color w:val="0070C0"/>
        </w:rPr>
        <w:t>ncia e colaboração, de cada caso de uso</w:t>
      </w:r>
      <w:r w:rsidRPr="000E3CE4">
        <w:rPr>
          <w:color w:val="0070C0"/>
        </w:rPr>
        <w:t>.&gt;</w:t>
      </w:r>
    </w:p>
    <w:p w:rsidR="00F64322" w:rsidRDefault="00F64322" w:rsidP="00F64322">
      <w:pPr>
        <w:pStyle w:val="Ttulo1"/>
      </w:pPr>
      <w:bookmarkStart w:id="32" w:name="_Toc478411297"/>
      <w:r>
        <w:t>VISÃO DE ESTADO E COMPORTAMENTO</w:t>
      </w:r>
      <w:bookmarkEnd w:id="32"/>
    </w:p>
    <w:p w:rsidR="000F0812" w:rsidRPr="00F64322" w:rsidRDefault="000F0812" w:rsidP="000F0812">
      <w:r w:rsidRPr="000E3CE4">
        <w:rPr>
          <w:color w:val="0070C0"/>
        </w:rPr>
        <w:t xml:space="preserve">&lt;Estilo: Normal. </w:t>
      </w:r>
      <w:r>
        <w:rPr>
          <w:color w:val="0070C0"/>
        </w:rPr>
        <w:t>Apresente os diagramas de estado.&gt;</w:t>
      </w:r>
    </w:p>
    <w:p w:rsidR="000F0812" w:rsidRPr="00F64322" w:rsidRDefault="000F0812" w:rsidP="000F0812">
      <w:pPr>
        <w:pStyle w:val="Ttulo2"/>
        <w:rPr>
          <w:color w:val="0070C0"/>
        </w:rPr>
      </w:pPr>
      <w:r w:rsidRPr="00F64322">
        <w:rPr>
          <w:color w:val="0070C0"/>
        </w:rPr>
        <w:t>&lt;</w:t>
      </w:r>
      <w:r>
        <w:rPr>
          <w:color w:val="0070C0"/>
        </w:rPr>
        <w:t>Estilo: Cabeçalho 2. Nome do caso de uso</w:t>
      </w:r>
      <w:r w:rsidRPr="00F64322">
        <w:rPr>
          <w:color w:val="0070C0"/>
        </w:rPr>
        <w:t>&gt;</w:t>
      </w:r>
    </w:p>
    <w:p w:rsidR="000F0812" w:rsidRDefault="000F0812" w:rsidP="000F0812">
      <w:pPr>
        <w:rPr>
          <w:color w:val="0070C0"/>
        </w:rPr>
      </w:pPr>
      <w:r w:rsidRPr="000E3CE4">
        <w:rPr>
          <w:color w:val="0070C0"/>
        </w:rPr>
        <w:t xml:space="preserve">&lt;Estilo: Normal. </w:t>
      </w:r>
      <w:r>
        <w:rPr>
          <w:color w:val="0070C0"/>
        </w:rPr>
        <w:t>Apresente os diagramas de atividades de cada caso de uso</w:t>
      </w:r>
      <w:r w:rsidRPr="000E3CE4">
        <w:rPr>
          <w:color w:val="0070C0"/>
        </w:rPr>
        <w:t>.&gt;</w:t>
      </w:r>
    </w:p>
    <w:p w:rsidR="00B422BA" w:rsidRDefault="00B422BA" w:rsidP="005337D7">
      <w:pPr>
        <w:pStyle w:val="Ttulo1"/>
      </w:pPr>
      <w:bookmarkStart w:id="33" w:name="_Toc478411298"/>
      <w:r>
        <w:t>REFERÊNCIAS BIBLIOGRÁFICAS</w:t>
      </w:r>
      <w:bookmarkEnd w:id="33"/>
    </w:p>
    <w:p w:rsidR="00B422BA" w:rsidRPr="00E37A10" w:rsidRDefault="00E37A10" w:rsidP="00E37A10">
      <w:pPr>
        <w:pStyle w:val="Referncias"/>
      </w:pPr>
      <w:r w:rsidRPr="00E37A10">
        <w:t>&lt;</w:t>
      </w:r>
      <w:r w:rsidRPr="00E37A10">
        <w:rPr>
          <w:rStyle w:val="RefernciaSutil"/>
          <w:smallCaps w:val="0"/>
          <w:color w:val="0070C0"/>
        </w:rPr>
        <w:t>Estilo</w:t>
      </w:r>
      <w:r w:rsidRPr="00E37A10">
        <w:t>: Referências.</w:t>
      </w:r>
      <w:r>
        <w:t xml:space="preserve"> Padrão ABNT&gt;</w:t>
      </w:r>
    </w:p>
    <w:sectPr w:rsidR="00B422BA" w:rsidRPr="00E37A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5" w:right="1134" w:bottom="1530" w:left="1701" w:header="1385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6D8" w:rsidRDefault="004616D8">
      <w:pPr>
        <w:spacing w:before="0" w:line="240" w:lineRule="auto"/>
      </w:pPr>
      <w:r>
        <w:separator/>
      </w:r>
    </w:p>
  </w:endnote>
  <w:endnote w:type="continuationSeparator" w:id="0">
    <w:p w:rsidR="004616D8" w:rsidRDefault="004616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96" w:rsidRDefault="000734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Pr="00AF7195" w:rsidRDefault="00B422BA">
    <w:pPr>
      <w:pStyle w:val="Rodap"/>
      <w:ind w:right="360"/>
      <w:jc w:val="center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96" w:rsidRDefault="0007349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Default="00B422B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Default="00B422BA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Default="00B422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6D8" w:rsidRDefault="004616D8">
      <w:pPr>
        <w:spacing w:before="0" w:line="240" w:lineRule="auto"/>
      </w:pPr>
      <w:r>
        <w:separator/>
      </w:r>
    </w:p>
  </w:footnote>
  <w:footnote w:type="continuationSeparator" w:id="0">
    <w:p w:rsidR="004616D8" w:rsidRDefault="004616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96" w:rsidRDefault="000734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8"/>
      <w:gridCol w:w="7512"/>
    </w:tblGrid>
    <w:tr w:rsidR="00AF7195" w:rsidRPr="002E7A52" w:rsidTr="002E7A52">
      <w:tc>
        <w:tcPr>
          <w:tcW w:w="1668" w:type="dxa"/>
          <w:shd w:val="clear" w:color="auto" w:fill="auto"/>
        </w:tcPr>
        <w:p w:rsidR="00AF7195" w:rsidRPr="002E7A52" w:rsidRDefault="00073496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  <w:bCs/>
              <w:noProof/>
            </w:rPr>
            <w:drawing>
              <wp:inline distT="0" distB="0" distL="0" distR="0">
                <wp:extent cx="811530" cy="742950"/>
                <wp:effectExtent l="0" t="0" r="0" b="0"/>
                <wp:docPr id="5" name="Imagem 1" descr="logo-unieur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1" descr="logo-unieur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24" t="19487" r="19324" b="210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153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shd w:val="clear" w:color="auto" w:fill="auto"/>
          <w:vAlign w:val="center"/>
        </w:tcPr>
        <w:p w:rsidR="00AF7195" w:rsidRPr="002E7A52" w:rsidRDefault="00AF7195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</w:rPr>
            <w:t>Curso de Sistemas de Informação</w:t>
          </w:r>
        </w:p>
      </w:tc>
    </w:tr>
  </w:tbl>
  <w:p w:rsidR="00B422BA" w:rsidRDefault="00AF7195" w:rsidP="00AF7195">
    <w:pPr>
      <w:pStyle w:val="Cabealho"/>
      <w:pBdr>
        <w:top w:val="single" w:sz="4" w:space="1" w:color="auto"/>
      </w:pBdr>
      <w:spacing w:before="0" w:line="100" w:lineRule="atLeast"/>
      <w:jc w:val="center"/>
      <w:rPr>
        <w:rFonts w:cs="Arial"/>
        <w:b/>
      </w:rPr>
    </w:pPr>
    <w:r>
      <w:rPr>
        <w:rFonts w:cs="Arial"/>
        <w:b/>
      </w:rPr>
      <w:t xml:space="preserve">Projeto Integrador: </w:t>
    </w:r>
    <w:r w:rsidR="00691D7F">
      <w:rPr>
        <w:rFonts w:cs="Arial"/>
        <w:b/>
      </w:rPr>
      <w:t>P</w:t>
    </w:r>
    <w:r>
      <w:rPr>
        <w:rFonts w:cs="Arial"/>
        <w:b/>
      </w:rPr>
      <w:t>rojeto de Sistemas (UML)</w:t>
    </w:r>
  </w:p>
  <w:p w:rsidR="00B422BA" w:rsidRDefault="00B422BA">
    <w:pPr>
      <w:pStyle w:val="Cabealho"/>
      <w:spacing w:before="0" w:line="100" w:lineRule="atLeast"/>
      <w:jc w:val="center"/>
      <w:rPr>
        <w:rFonts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96" w:rsidRDefault="0007349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Default="00B422B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8"/>
      <w:gridCol w:w="7512"/>
    </w:tblGrid>
    <w:tr w:rsidR="00AF7195" w:rsidRPr="002E7A52" w:rsidTr="002E7A52">
      <w:tc>
        <w:tcPr>
          <w:tcW w:w="1668" w:type="dxa"/>
          <w:shd w:val="clear" w:color="auto" w:fill="auto"/>
        </w:tcPr>
        <w:p w:rsidR="00AF7195" w:rsidRPr="002E7A52" w:rsidRDefault="00073496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  <w:bCs/>
              <w:noProof/>
            </w:rPr>
            <w:drawing>
              <wp:inline distT="0" distB="0" distL="0" distR="0">
                <wp:extent cx="811530" cy="742950"/>
                <wp:effectExtent l="0" t="0" r="0" b="0"/>
                <wp:docPr id="4" name="Imagem 2" descr="logo-unieur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2" descr="logo-unieur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24" t="19487" r="19324" b="210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153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shd w:val="clear" w:color="auto" w:fill="auto"/>
          <w:vAlign w:val="center"/>
        </w:tcPr>
        <w:p w:rsidR="00AF7195" w:rsidRPr="002E7A52" w:rsidRDefault="00AF7195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</w:rPr>
            <w:t>Curso de Sistemas de Informação</w:t>
          </w:r>
        </w:p>
      </w:tc>
    </w:tr>
  </w:tbl>
  <w:p w:rsidR="00AF7195" w:rsidRDefault="00AF7195" w:rsidP="00AF7195">
    <w:pPr>
      <w:pStyle w:val="Cabealho"/>
      <w:pBdr>
        <w:top w:val="single" w:sz="4" w:space="1" w:color="auto"/>
      </w:pBdr>
      <w:spacing w:before="0" w:line="100" w:lineRule="atLeast"/>
      <w:jc w:val="center"/>
      <w:rPr>
        <w:rFonts w:cs="Arial"/>
        <w:b/>
      </w:rPr>
    </w:pPr>
    <w:r>
      <w:rPr>
        <w:rFonts w:cs="Arial"/>
        <w:b/>
      </w:rPr>
      <w:t>Projeto Integrador: projeto de Sistemas (UML)</w:t>
    </w:r>
  </w:p>
  <w:p w:rsidR="00AF7195" w:rsidRDefault="00AF7195" w:rsidP="00AF7195">
    <w:pPr>
      <w:pStyle w:val="Cabealho"/>
      <w:spacing w:before="0" w:line="100" w:lineRule="atLeast"/>
      <w:jc w:val="center"/>
      <w:rPr>
        <w:rFonts w:cs="Arial"/>
        <w:b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2BA" w:rsidRDefault="00B422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bCs/>
        <w:i/>
        <w:iCs/>
        <w:sz w:val="28"/>
        <w:szCs w:val="28"/>
        <w:lang w:val="x-none" w:bidi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F2B3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olor w:val="000000"/>
        <w:kern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bCs/>
        <w:i/>
        <w:iCs/>
        <w:sz w:val="28"/>
        <w:szCs w:val="28"/>
        <w:lang w:val="x-none" w:bidi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F67CD1"/>
    <w:multiLevelType w:val="hybridMultilevel"/>
    <w:tmpl w:val="57EEC7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3A625F"/>
    <w:multiLevelType w:val="hybridMultilevel"/>
    <w:tmpl w:val="6A9E9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F6521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B45B7C"/>
    <w:multiLevelType w:val="hybridMultilevel"/>
    <w:tmpl w:val="57EEC7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66733"/>
    <w:multiLevelType w:val="hybridMultilevel"/>
    <w:tmpl w:val="D35AC3C4"/>
    <w:lvl w:ilvl="0" w:tplc="22C4293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10255"/>
    <w:multiLevelType w:val="multilevel"/>
    <w:tmpl w:val="942010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DD1927"/>
    <w:multiLevelType w:val="hybridMultilevel"/>
    <w:tmpl w:val="5706EF10"/>
    <w:lvl w:ilvl="0" w:tplc="1482128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1A770F"/>
    <w:multiLevelType w:val="hybridMultilevel"/>
    <w:tmpl w:val="71D0D008"/>
    <w:lvl w:ilvl="0" w:tplc="99B0A33A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B50F6"/>
    <w:multiLevelType w:val="hybridMultilevel"/>
    <w:tmpl w:val="83724F6A"/>
    <w:lvl w:ilvl="0" w:tplc="7B865AFC">
      <w:start w:val="1"/>
      <w:numFmt w:val="decimalZero"/>
      <w:pStyle w:val="CasodeUso"/>
      <w:lvlText w:val="UC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15"/>
    <w:rsid w:val="00073496"/>
    <w:rsid w:val="000D72B0"/>
    <w:rsid w:val="000E3CE4"/>
    <w:rsid w:val="000F0812"/>
    <w:rsid w:val="00184966"/>
    <w:rsid w:val="001C7A9B"/>
    <w:rsid w:val="002157A1"/>
    <w:rsid w:val="002762F1"/>
    <w:rsid w:val="002C4485"/>
    <w:rsid w:val="002E7A52"/>
    <w:rsid w:val="003038E0"/>
    <w:rsid w:val="00363F98"/>
    <w:rsid w:val="0036438B"/>
    <w:rsid w:val="00370302"/>
    <w:rsid w:val="004616D8"/>
    <w:rsid w:val="0053199C"/>
    <w:rsid w:val="005337D7"/>
    <w:rsid w:val="00540E5F"/>
    <w:rsid w:val="0057094F"/>
    <w:rsid w:val="00691D7F"/>
    <w:rsid w:val="00696690"/>
    <w:rsid w:val="006E1D05"/>
    <w:rsid w:val="006F0B9A"/>
    <w:rsid w:val="00811C26"/>
    <w:rsid w:val="008F4937"/>
    <w:rsid w:val="00AF7195"/>
    <w:rsid w:val="00B15B28"/>
    <w:rsid w:val="00B422BA"/>
    <w:rsid w:val="00CD5F68"/>
    <w:rsid w:val="00D9025A"/>
    <w:rsid w:val="00DF2F15"/>
    <w:rsid w:val="00E37A10"/>
    <w:rsid w:val="00F64322"/>
    <w:rsid w:val="00F91ABF"/>
    <w:rsid w:val="00F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5:chartTrackingRefBased/>
  <w15:docId w15:val="{7940AE54-A46F-604A-A89E-F9273FDD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7D7"/>
    <w:pPr>
      <w:suppressAutoHyphens/>
      <w:spacing w:before="120" w:after="120" w:line="360" w:lineRule="auto"/>
      <w:ind w:firstLine="709"/>
      <w:jc w:val="both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5337D7"/>
    <w:pPr>
      <w:keepNext/>
      <w:numPr>
        <w:numId w:val="7"/>
      </w:numPr>
      <w:spacing w:before="240" w:after="240"/>
      <w:outlineLvl w:val="0"/>
    </w:pPr>
    <w:rPr>
      <w:b/>
      <w:bCs/>
      <w:iCs/>
      <w:kern w:val="1"/>
      <w:szCs w:val="32"/>
    </w:rPr>
  </w:style>
  <w:style w:type="paragraph" w:styleId="Ttulo2">
    <w:name w:val="heading 2"/>
    <w:basedOn w:val="Normal"/>
    <w:next w:val="Normal"/>
    <w:qFormat/>
    <w:rsid w:val="005337D7"/>
    <w:pPr>
      <w:keepNext/>
      <w:numPr>
        <w:ilvl w:val="1"/>
        <w:numId w:val="7"/>
      </w:numPr>
      <w:spacing w:before="240" w:after="60"/>
      <w:outlineLvl w:val="1"/>
    </w:pPr>
    <w:rPr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rFonts w:cs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Times New Roman" w:hAnsi="Times New Roman" w:cs="Times New Roman"/>
      <w:b/>
      <w:bCs/>
      <w:i/>
      <w:iCs/>
      <w:sz w:val="28"/>
      <w:szCs w:val="28"/>
      <w:lang w:val="x-none" w:bidi="x-none"/>
    </w:rPr>
  </w:style>
  <w:style w:type="character" w:customStyle="1" w:styleId="WW8Num1z2">
    <w:name w:val="WW8Num1z2"/>
    <w:rPr>
      <w:color w:val="auto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color w:val="000000"/>
    </w:rPr>
  </w:style>
  <w:style w:type="character" w:customStyle="1" w:styleId="WW8Num2z1">
    <w:name w:val="WW8Num2z1"/>
    <w:rPr>
      <w:rFonts w:ascii="Times New Roman" w:hAnsi="Times New Roman" w:cs="Times New Roman"/>
      <w:b/>
      <w:bCs/>
      <w:i/>
      <w:iCs/>
      <w:sz w:val="28"/>
      <w:szCs w:val="28"/>
      <w:lang w:val="x-none" w:bidi="x-none"/>
    </w:rPr>
  </w:style>
  <w:style w:type="character" w:customStyle="1" w:styleId="WW8Num2z2">
    <w:name w:val="WW8Num2z2"/>
    <w:rPr>
      <w:color w:val="auto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</w:style>
  <w:style w:type="character" w:customStyle="1" w:styleId="WW8Num3z6">
    <w:name w:val="WW8Num3z6"/>
    <w:rPr>
      <w:rFonts w:ascii="Symbol" w:hAnsi="Symbol" w:cs="Symbol"/>
    </w:rPr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ontepargpadro3">
    <w:name w:val="Fonte parág. padrão3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color w:val="00000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1z0">
    <w:name w:val="WW8Num31z0"/>
    <w:rPr>
      <w:sz w:val="28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6z6">
    <w:name w:val="WW8Num36z6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quinadeescreverHTML2">
    <w:name w:val="Máquina de escrever HTML2"/>
    <w:rPr>
      <w:rFonts w:ascii="Courier New" w:eastAsia="Times New Roman" w:hAnsi="Courier New" w:cs="Courier New"/>
      <w:sz w:val="20"/>
      <w:szCs w:val="20"/>
    </w:rPr>
  </w:style>
  <w:style w:type="character" w:customStyle="1" w:styleId="last22">
    <w:name w:val="last22"/>
    <w:basedOn w:val="Fontepargpadro1"/>
  </w:style>
  <w:style w:type="character" w:customStyle="1" w:styleId="first32">
    <w:name w:val="first32"/>
    <w:rPr>
      <w:rFonts w:ascii="Verdana" w:hAnsi="Verdana" w:cs="Verdana"/>
      <w:sz w:val="19"/>
      <w:szCs w:val="19"/>
    </w:rPr>
  </w:style>
  <w:style w:type="character" w:customStyle="1" w:styleId="first33">
    <w:name w:val="first33"/>
    <w:rPr>
      <w:shd w:val="clear" w:color="auto" w:fill="95B3D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CitaoChar">
    <w:name w:val="Citação Char"/>
    <w:rPr>
      <w:i/>
      <w:iCs/>
      <w:color w:val="000000"/>
      <w:sz w:val="24"/>
      <w:szCs w:val="24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Corpodetexto"/>
    <w:pPr>
      <w:keepNext/>
      <w:spacing w:before="240"/>
    </w:pPr>
    <w:rPr>
      <w:rFonts w:eastAsia="SimSun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5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/>
    </w:pPr>
    <w:rPr>
      <w:rFonts w:eastAsia="Lucida Sans Unicode" w:cs="Mangal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eastAsia="MS Mincho" w:cs="Tahoma"/>
      <w:sz w:val="28"/>
      <w:szCs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before="0" w:after="0"/>
      <w:ind w:firstLine="708"/>
    </w:pPr>
    <w:rPr>
      <w:rFonts w:cs="Arial"/>
    </w:rPr>
  </w:style>
  <w:style w:type="paragraph" w:customStyle="1" w:styleId="FichaCatalogrfica">
    <w:name w:val="Ficha Catalográfica"/>
    <w:basedOn w:val="Normal"/>
    <w:pPr>
      <w:widowControl w:val="0"/>
    </w:pPr>
    <w:rPr>
      <w:rFonts w:cs="Arial"/>
      <w:sz w:val="20"/>
      <w:szCs w:val="20"/>
    </w:rPr>
  </w:style>
  <w:style w:type="paragraph" w:customStyle="1" w:styleId="Corpodetexto21">
    <w:name w:val="Corpo de texto 21"/>
    <w:basedOn w:val="Normal"/>
    <w:rPr>
      <w:rFonts w:cs="Arial"/>
      <w:bCs/>
      <w:iCs/>
      <w:sz w:val="22"/>
    </w:rPr>
  </w:style>
  <w:style w:type="paragraph" w:styleId="Sumrio1">
    <w:name w:val="toc 1"/>
    <w:basedOn w:val="Normal"/>
    <w:next w:val="Normal"/>
    <w:uiPriority w:val="39"/>
    <w:rsid w:val="00811C26"/>
    <w:pPr>
      <w:spacing w:after="60"/>
      <w:ind w:firstLine="0"/>
    </w:pPr>
    <w:rPr>
      <w:rFonts w:cs="Arial"/>
      <w:b/>
      <w:bCs/>
    </w:rPr>
  </w:style>
  <w:style w:type="paragraph" w:styleId="Sumrio2">
    <w:name w:val="toc 2"/>
    <w:basedOn w:val="Normal"/>
    <w:next w:val="Normal"/>
    <w:uiPriority w:val="39"/>
    <w:pPr>
      <w:spacing w:before="60" w:after="0"/>
      <w:ind w:left="238" w:firstLine="0"/>
    </w:pPr>
    <w:rPr>
      <w:i/>
      <w:iCs/>
      <w:sz w:val="20"/>
      <w:szCs w:val="20"/>
    </w:rPr>
  </w:style>
  <w:style w:type="paragraph" w:styleId="Sumrio3">
    <w:name w:val="toc 3"/>
    <w:basedOn w:val="Normal"/>
    <w:next w:val="Normal"/>
    <w:uiPriority w:val="39"/>
    <w:pPr>
      <w:spacing w:before="60" w:after="0"/>
      <w:ind w:left="482" w:firstLine="0"/>
    </w:pPr>
    <w:rPr>
      <w:sz w:val="20"/>
      <w:szCs w:val="20"/>
    </w:rPr>
  </w:style>
  <w:style w:type="paragraph" w:styleId="Sumrio4">
    <w:name w:val="toc 4"/>
    <w:basedOn w:val="Normal"/>
    <w:next w:val="Normal"/>
    <w:pPr>
      <w:spacing w:before="60" w:after="0"/>
      <w:ind w:left="720" w:firstLine="0"/>
    </w:pPr>
    <w:rPr>
      <w:sz w:val="20"/>
      <w:szCs w:val="20"/>
    </w:rPr>
  </w:style>
  <w:style w:type="paragraph" w:styleId="Sumrio5">
    <w:name w:val="toc 5"/>
    <w:basedOn w:val="Normal"/>
    <w:next w:val="Normal"/>
    <w:pPr>
      <w:spacing w:before="0" w:after="0"/>
      <w:ind w:left="960" w:firstLine="0"/>
    </w:pPr>
    <w:rPr>
      <w:sz w:val="20"/>
      <w:szCs w:val="20"/>
    </w:rPr>
  </w:style>
  <w:style w:type="paragraph" w:styleId="Sumrio6">
    <w:name w:val="toc 6"/>
    <w:basedOn w:val="Normal"/>
    <w:next w:val="Normal"/>
    <w:pPr>
      <w:spacing w:before="0" w:after="0"/>
      <w:ind w:left="1200" w:firstLine="0"/>
    </w:pPr>
    <w:rPr>
      <w:sz w:val="20"/>
      <w:szCs w:val="20"/>
    </w:rPr>
  </w:style>
  <w:style w:type="paragraph" w:styleId="Sumrio7">
    <w:name w:val="toc 7"/>
    <w:basedOn w:val="Normal"/>
    <w:next w:val="Normal"/>
    <w:pPr>
      <w:spacing w:before="0" w:after="0"/>
      <w:ind w:left="1440" w:firstLine="0"/>
    </w:pPr>
    <w:rPr>
      <w:sz w:val="20"/>
      <w:szCs w:val="20"/>
    </w:rPr>
  </w:style>
  <w:style w:type="paragraph" w:styleId="Sumrio8">
    <w:name w:val="toc 8"/>
    <w:basedOn w:val="Normal"/>
    <w:next w:val="Normal"/>
    <w:pPr>
      <w:spacing w:before="0" w:after="0"/>
      <w:ind w:left="1680" w:firstLine="0"/>
    </w:pPr>
    <w:rPr>
      <w:sz w:val="20"/>
      <w:szCs w:val="20"/>
    </w:rPr>
  </w:style>
  <w:style w:type="paragraph" w:styleId="Sumrio9">
    <w:name w:val="toc 9"/>
    <w:basedOn w:val="Normal"/>
    <w:next w:val="Normal"/>
    <w:pPr>
      <w:spacing w:before="0" w:after="0"/>
      <w:ind w:left="1920" w:firstLine="0"/>
    </w:pPr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Recuodecorpodetexto">
    <w:name w:val="Body Text Indent"/>
    <w:basedOn w:val="Normal"/>
    <w:pPr>
      <w:spacing w:before="0"/>
      <w:ind w:left="283" w:firstLine="0"/>
    </w:pPr>
  </w:style>
  <w:style w:type="paragraph" w:customStyle="1" w:styleId="Recuodecorpodetexto21">
    <w:name w:val="Recuo de corpo de texto 21"/>
    <w:basedOn w:val="Normal"/>
    <w:pPr>
      <w:spacing w:before="0" w:line="480" w:lineRule="auto"/>
      <w:ind w:left="283" w:firstLine="0"/>
    </w:pPr>
  </w:style>
  <w:style w:type="paragraph" w:customStyle="1" w:styleId="Corpodetexto31">
    <w:name w:val="Corpo de texto 31"/>
    <w:basedOn w:val="Normal"/>
    <w:pPr>
      <w:spacing w:before="0"/>
    </w:pPr>
    <w:rPr>
      <w:sz w:val="16"/>
      <w:szCs w:val="16"/>
    </w:rPr>
  </w:style>
  <w:style w:type="paragraph" w:customStyle="1" w:styleId="Naturezadotrabalho">
    <w:name w:val="Natureza do trabalho"/>
    <w:basedOn w:val="Normal"/>
    <w:link w:val="NaturezadotrabalhoChar"/>
    <w:pPr>
      <w:tabs>
        <w:tab w:val="left" w:pos="-170"/>
        <w:tab w:val="left" w:pos="8547"/>
      </w:tabs>
      <w:spacing w:before="0" w:after="0" w:line="360" w:lineRule="atLeast"/>
      <w:ind w:left="4536" w:firstLine="0"/>
    </w:pPr>
    <w:rPr>
      <w:rFonts w:cs="Arial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artesuperior-zdoformulrio1">
    <w:name w:val="Parte superior-z do formulário1"/>
    <w:basedOn w:val="Normal"/>
    <w:next w:val="Normal"/>
    <w:pPr>
      <w:pBdr>
        <w:bottom w:val="single" w:sz="4" w:space="1" w:color="000000"/>
      </w:pBdr>
      <w:jc w:val="center"/>
    </w:pPr>
    <w:rPr>
      <w:rFonts w:cs="Arial"/>
      <w:vanish/>
      <w:sz w:val="16"/>
      <w:szCs w:val="16"/>
    </w:rPr>
  </w:style>
  <w:style w:type="paragraph" w:customStyle="1" w:styleId="Parteinferiordoformulrio1">
    <w:name w:val="Parte inferior do formulário1"/>
    <w:basedOn w:val="Normal"/>
    <w:next w:val="Normal"/>
    <w:pPr>
      <w:pBdr>
        <w:top w:val="single" w:sz="4" w:space="1" w:color="000000"/>
      </w:pBdr>
      <w:jc w:val="center"/>
    </w:pPr>
    <w:rPr>
      <w:rFonts w:cs="Arial"/>
      <w:vanish/>
      <w:sz w:val="16"/>
      <w:szCs w:val="16"/>
    </w:rPr>
  </w:style>
  <w:style w:type="paragraph" w:customStyle="1" w:styleId="style1">
    <w:name w:val="style1"/>
    <w:basedOn w:val="Normal"/>
    <w:pPr>
      <w:spacing w:before="280" w:after="280"/>
    </w:pPr>
    <w:rPr>
      <w:rFonts w:ascii="Verdana" w:eastAsia="Arial Unicode MS" w:hAnsi="Verdana" w:cs="Arial Unicode M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pPr>
      <w:tabs>
        <w:tab w:val="right" w:leader="dot" w:pos="9637"/>
      </w:tabs>
      <w:spacing w:before="0" w:after="0"/>
      <w:ind w:left="2547" w:firstLine="0"/>
    </w:pPr>
  </w:style>
  <w:style w:type="paragraph" w:customStyle="1" w:styleId="Contedodoquadro">
    <w:name w:val="Conteúdo do quadro"/>
    <w:basedOn w:val="Corpodetexto"/>
  </w:style>
  <w:style w:type="paragraph" w:customStyle="1" w:styleId="NormalArial">
    <w:name w:val="Normal + Arial"/>
    <w:basedOn w:val="Rodap"/>
    <w:pPr>
      <w:tabs>
        <w:tab w:val="left" w:pos="1418"/>
      </w:tabs>
    </w:pPr>
    <w:rPr>
      <w:rFonts w:cs="Arial"/>
      <w:szCs w:val="22"/>
    </w:rPr>
  </w:style>
  <w:style w:type="paragraph" w:customStyle="1" w:styleId="infoblue">
    <w:name w:val="infoblue"/>
    <w:basedOn w:val="Normal"/>
    <w:next w:val="Normal"/>
    <w:pPr>
      <w:suppressAutoHyphens w:val="0"/>
      <w:spacing w:line="240" w:lineRule="atLeast"/>
    </w:pPr>
    <w:rPr>
      <w:i/>
      <w:iCs/>
      <w:color w:val="0000FF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Elemento">
    <w:name w:val="Elemento"/>
    <w:basedOn w:val="Subttulo"/>
    <w:next w:val="Normal"/>
    <w:pPr>
      <w:spacing w:before="120"/>
      <w:jc w:val="left"/>
    </w:pPr>
    <w:rPr>
      <w:b/>
      <w:i w:val="0"/>
      <w:sz w:val="22"/>
    </w:rPr>
  </w:style>
  <w:style w:type="paragraph" w:customStyle="1" w:styleId="Sumrio10">
    <w:name w:val="Sumário 10"/>
    <w:basedOn w:val="ndice"/>
    <w:pPr>
      <w:tabs>
        <w:tab w:val="right" w:leader="dot" w:pos="7091"/>
      </w:tabs>
      <w:spacing w:before="0" w:after="0"/>
      <w:ind w:left="2547" w:firstLine="0"/>
    </w:pPr>
  </w:style>
  <w:style w:type="paragraph" w:customStyle="1" w:styleId="Ttulo100">
    <w:name w:val="Título 10"/>
    <w:basedOn w:val="Ttulo30"/>
    <w:next w:val="Corpodetexto"/>
    <w:pPr>
      <w:numPr>
        <w:numId w:val="2"/>
      </w:numPr>
    </w:pPr>
    <w:rPr>
      <w:b/>
      <w:bCs/>
      <w:sz w:val="21"/>
      <w:szCs w:val="21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63F98"/>
    <w:pPr>
      <w:spacing w:before="240" w:after="60"/>
      <w:jc w:val="center"/>
      <w:outlineLvl w:val="0"/>
    </w:pPr>
    <w:rPr>
      <w:b/>
      <w:bCs/>
      <w:kern w:val="28"/>
      <w:sz w:val="36"/>
      <w:szCs w:val="32"/>
    </w:rPr>
  </w:style>
  <w:style w:type="character" w:customStyle="1" w:styleId="TtuloChar">
    <w:name w:val="Título Char"/>
    <w:link w:val="Ttulo"/>
    <w:uiPriority w:val="10"/>
    <w:rsid w:val="00363F98"/>
    <w:rPr>
      <w:rFonts w:ascii="Arial" w:eastAsia="Times New Roman" w:hAnsi="Arial" w:cs="Times New Roman"/>
      <w:b/>
      <w:bCs/>
      <w:kern w:val="28"/>
      <w:sz w:val="36"/>
      <w:szCs w:val="32"/>
      <w:lang w:eastAsia="zh-CN"/>
    </w:rPr>
  </w:style>
  <w:style w:type="paragraph" w:customStyle="1" w:styleId="TtuloPr-texto">
    <w:name w:val="Título Pré-texto"/>
    <w:basedOn w:val="Naturezadotrabalho"/>
    <w:link w:val="TtuloPr-textoChar"/>
    <w:qFormat/>
    <w:rsid w:val="005337D7"/>
    <w:pPr>
      <w:spacing w:before="240" w:after="240" w:line="360" w:lineRule="auto"/>
      <w:ind w:left="0"/>
      <w:jc w:val="center"/>
    </w:pPr>
    <w:rPr>
      <w:b/>
      <w:szCs w:val="28"/>
    </w:rPr>
  </w:style>
  <w:style w:type="table" w:styleId="Tabelacomgrade">
    <w:name w:val="Table Grid"/>
    <w:basedOn w:val="Tabelanormal"/>
    <w:uiPriority w:val="59"/>
    <w:rsid w:val="00AF7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turezadotrabalhoChar">
    <w:name w:val="Natureza do trabalho Char"/>
    <w:link w:val="Naturezadotrabalho"/>
    <w:rsid w:val="005337D7"/>
    <w:rPr>
      <w:rFonts w:ascii="Arial" w:hAnsi="Arial" w:cs="Arial"/>
      <w:sz w:val="24"/>
      <w:szCs w:val="24"/>
      <w:lang w:eastAsia="zh-CN"/>
    </w:rPr>
  </w:style>
  <w:style w:type="character" w:customStyle="1" w:styleId="TtuloPr-textoChar">
    <w:name w:val="Título Pré-texto Char"/>
    <w:link w:val="TtuloPr-texto"/>
    <w:rsid w:val="005337D7"/>
    <w:rPr>
      <w:rFonts w:ascii="Arial" w:hAnsi="Arial" w:cs="Arial"/>
      <w:b/>
      <w:sz w:val="24"/>
      <w:szCs w:val="28"/>
      <w:lang w:eastAsia="zh-CN"/>
    </w:rPr>
  </w:style>
  <w:style w:type="paragraph" w:customStyle="1" w:styleId="CasodeUso">
    <w:name w:val="Caso de Uso"/>
    <w:basedOn w:val="Ttulo3"/>
    <w:link w:val="CasodeUsoCarter"/>
    <w:qFormat/>
    <w:rsid w:val="0057094F"/>
    <w:pPr>
      <w:numPr>
        <w:ilvl w:val="0"/>
        <w:numId w:val="9"/>
      </w:numPr>
      <w:spacing w:before="120" w:after="120"/>
      <w:ind w:left="0" w:firstLine="0"/>
    </w:pPr>
  </w:style>
  <w:style w:type="paragraph" w:customStyle="1" w:styleId="CorpoTabela">
    <w:name w:val="Corpo Tabela"/>
    <w:basedOn w:val="Normal"/>
    <w:link w:val="CorpoTabelaCarter"/>
    <w:qFormat/>
    <w:rsid w:val="00F91ABF"/>
    <w:pPr>
      <w:snapToGrid w:val="0"/>
      <w:ind w:firstLine="0"/>
    </w:pPr>
  </w:style>
  <w:style w:type="character" w:customStyle="1" w:styleId="Ttulo3Char">
    <w:name w:val="Título 3 Char"/>
    <w:link w:val="Ttulo3"/>
    <w:rsid w:val="0057094F"/>
    <w:rPr>
      <w:rFonts w:ascii="Arial" w:hAnsi="Arial" w:cs="Arial"/>
      <w:b/>
      <w:bCs/>
      <w:sz w:val="26"/>
      <w:szCs w:val="26"/>
      <w:lang w:eastAsia="zh-CN"/>
    </w:rPr>
  </w:style>
  <w:style w:type="character" w:customStyle="1" w:styleId="CasodeUsoCarter">
    <w:name w:val="Caso de Uso Caráter"/>
    <w:basedOn w:val="Ttulo3Char"/>
    <w:link w:val="CasodeUso"/>
    <w:rsid w:val="0057094F"/>
    <w:rPr>
      <w:rFonts w:ascii="Arial" w:hAnsi="Arial" w:cs="Arial"/>
      <w:b/>
      <w:bCs/>
      <w:sz w:val="26"/>
      <w:szCs w:val="26"/>
      <w:lang w:eastAsia="zh-CN"/>
    </w:rPr>
  </w:style>
  <w:style w:type="character" w:styleId="RefernciaIntensa">
    <w:name w:val="Intense Reference"/>
    <w:uiPriority w:val="32"/>
    <w:qFormat/>
    <w:rsid w:val="00E37A10"/>
    <w:rPr>
      <w:b/>
      <w:bCs/>
      <w:smallCaps/>
      <w:color w:val="5B9BD5"/>
      <w:spacing w:val="5"/>
    </w:rPr>
  </w:style>
  <w:style w:type="character" w:customStyle="1" w:styleId="CorpoTabelaCarter">
    <w:name w:val="Corpo Tabela Caráter"/>
    <w:link w:val="CorpoTabela"/>
    <w:rsid w:val="00F91ABF"/>
    <w:rPr>
      <w:rFonts w:ascii="Arial" w:hAnsi="Arial"/>
      <w:sz w:val="24"/>
      <w:szCs w:val="24"/>
      <w:lang w:eastAsia="zh-CN"/>
    </w:rPr>
  </w:style>
  <w:style w:type="character" w:styleId="RefernciaSutil">
    <w:name w:val="Subtle Reference"/>
    <w:uiPriority w:val="31"/>
    <w:qFormat/>
    <w:rsid w:val="00E37A10"/>
    <w:rPr>
      <w:smallCaps/>
      <w:color w:val="5A5A5A"/>
    </w:rPr>
  </w:style>
  <w:style w:type="paragraph" w:customStyle="1" w:styleId="Referncias">
    <w:name w:val="Referências"/>
    <w:basedOn w:val="Normal"/>
    <w:link w:val="RefernciasCarter"/>
    <w:qFormat/>
    <w:rsid w:val="00E37A10"/>
    <w:rPr>
      <w:color w:val="0070C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1C26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iCs w:val="0"/>
      <w:color w:val="2E74B5"/>
      <w:kern w:val="0"/>
      <w:sz w:val="32"/>
      <w:lang w:eastAsia="pt-BR"/>
    </w:rPr>
  </w:style>
  <w:style w:type="character" w:customStyle="1" w:styleId="RefernciasCarter">
    <w:name w:val="Referências Caráter"/>
    <w:link w:val="Referncias"/>
    <w:rsid w:val="00E37A10"/>
    <w:rPr>
      <w:rFonts w:ascii="Arial" w:hAnsi="Arial"/>
      <w:color w:val="0070C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6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footer" Target="footer5.xml" /><Relationship Id="rId2" Type="http://schemas.openxmlformats.org/officeDocument/2006/relationships/numbering" Target="numbering.xml" /><Relationship Id="rId16" Type="http://schemas.openxmlformats.org/officeDocument/2006/relationships/footer" Target="footer4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eader" Target="header5.xml" /><Relationship Id="rId10" Type="http://schemas.openxmlformats.org/officeDocument/2006/relationships/footer" Target="footer1.xml" /><Relationship Id="rId19" Type="http://schemas.openxmlformats.org/officeDocument/2006/relationships/footer" Target="footer6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header" Target="header4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978F-6E1A-7A42-97DA-5C89862F87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/>
  <LinksUpToDate>false</LinksUpToDate>
  <CharactersWithSpaces>5029</CharactersWithSpaces>
  <SharedDoc>false</SharedDoc>
  <HLinks>
    <vt:vector size="108" baseType="variant">
      <vt:variant>
        <vt:i4>1835071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_Toc478411298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_Toc478411297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_Toc478411296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_Toc478411295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_Toc478411294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_Toc478411293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_Toc478411292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_Toc478411291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_Toc478411290</vt:lpwstr>
      </vt:variant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_Toc478411289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_Toc478411288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_Toc478411287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_Toc478411286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_Toc478411285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_Toc478411284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_Toc478411283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_Toc478411282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_Toc478411281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Preferred Customer</dc:creator>
  <cp:keywords/>
  <cp:lastModifiedBy>junior Santos</cp:lastModifiedBy>
  <cp:revision>2</cp:revision>
  <cp:lastPrinted>2013-02-25T01:48:00Z</cp:lastPrinted>
  <dcterms:created xsi:type="dcterms:W3CDTF">2018-03-09T22:28:00Z</dcterms:created>
  <dcterms:modified xsi:type="dcterms:W3CDTF">2018-03-09T22:28:00Z</dcterms:modified>
</cp:coreProperties>
</file>